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F6D46" w14:textId="77777777" w:rsidR="00552ADA" w:rsidRDefault="00552ADA" w:rsidP="00552ADA">
      <w:pPr>
        <w:rPr>
          <w:b/>
          <w:bCs/>
          <w:sz w:val="36"/>
          <w:szCs w:val="36"/>
        </w:rPr>
      </w:pPr>
    </w:p>
    <w:p w14:paraId="3CE1EA0E" w14:textId="449CEA25" w:rsidR="00552ADA" w:rsidRPr="00776044" w:rsidRDefault="00552ADA" w:rsidP="00552ADA">
      <w:pPr>
        <w:rPr>
          <w:b/>
          <w:bCs/>
          <w:sz w:val="36"/>
          <w:szCs w:val="36"/>
        </w:rPr>
      </w:pPr>
      <w:r w:rsidRPr="00776044">
        <w:rPr>
          <w:b/>
          <w:bCs/>
          <w:sz w:val="36"/>
          <w:szCs w:val="36"/>
        </w:rPr>
        <w:t>Eje</w:t>
      </w:r>
      <w:r>
        <w:rPr>
          <w:b/>
          <w:bCs/>
          <w:sz w:val="36"/>
          <w:szCs w:val="36"/>
        </w:rPr>
        <w:t>mplo</w:t>
      </w:r>
      <w:r w:rsidRPr="00776044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#2</w:t>
      </w:r>
      <w:r w:rsidRPr="00776044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“</w:t>
      </w:r>
      <w:r w:rsidRPr="00776044">
        <w:rPr>
          <w:b/>
          <w:bCs/>
          <w:sz w:val="36"/>
          <w:szCs w:val="36"/>
        </w:rPr>
        <w:t xml:space="preserve">Operaciones puntuales entre </w:t>
      </w:r>
      <w:r>
        <w:rPr>
          <w:b/>
          <w:bCs/>
          <w:sz w:val="36"/>
          <w:szCs w:val="36"/>
        </w:rPr>
        <w:t xml:space="preserve">dos </w:t>
      </w:r>
      <w:r w:rsidRPr="00776044">
        <w:rPr>
          <w:b/>
          <w:bCs/>
          <w:sz w:val="36"/>
          <w:szCs w:val="36"/>
        </w:rPr>
        <w:t>imágenes</w:t>
      </w:r>
      <w:r>
        <w:rPr>
          <w:b/>
          <w:bCs/>
          <w:sz w:val="36"/>
          <w:szCs w:val="36"/>
        </w:rPr>
        <w:t xml:space="preserve"> binarias”</w:t>
      </w:r>
    </w:p>
    <w:p w14:paraId="41DCEEC8" w14:textId="77777777" w:rsidR="00552ADA" w:rsidRDefault="00552ADA" w:rsidP="00552ADA">
      <w:pPr>
        <w:rPr>
          <w:b/>
          <w:bCs/>
          <w:sz w:val="36"/>
          <w:szCs w:val="36"/>
        </w:rPr>
      </w:pPr>
    </w:p>
    <w:p w14:paraId="53C14460" w14:textId="77777777" w:rsidR="00552ADA" w:rsidRPr="008F0434" w:rsidRDefault="00552ADA" w:rsidP="00552ADA">
      <w:pPr>
        <w:rPr>
          <w:rFonts w:ascii="Arial Narrow" w:hAnsi="Arial Narrow" w:cstheme="minorBidi"/>
          <w:b/>
          <w:bCs/>
          <w:color w:val="000000" w:themeColor="dark1"/>
          <w:sz w:val="32"/>
          <w:szCs w:val="32"/>
        </w:rPr>
      </w:pPr>
      <w:r w:rsidRPr="008F0434">
        <w:rPr>
          <w:rFonts w:ascii="Arial Narrow" w:hAnsi="Arial Narrow" w:cstheme="minorBidi"/>
          <w:b/>
          <w:bCs/>
          <w:color w:val="000000" w:themeColor="dark1"/>
          <w:sz w:val="32"/>
          <w:szCs w:val="32"/>
        </w:rPr>
        <w:t>Instrucciones</w:t>
      </w:r>
    </w:p>
    <w:p w14:paraId="3868E8EC" w14:textId="77777777" w:rsidR="00552ADA" w:rsidRPr="008F0434" w:rsidRDefault="00552ADA" w:rsidP="00552ADA">
      <w:pPr>
        <w:rPr>
          <w:b/>
          <w:bCs/>
          <w:sz w:val="36"/>
          <w:szCs w:val="36"/>
        </w:rPr>
      </w:pPr>
    </w:p>
    <w:p w14:paraId="2BBC7B9B" w14:textId="77777777" w:rsidR="00552ADA" w:rsidRPr="008F0434" w:rsidRDefault="00552ADA" w:rsidP="00552ADA">
      <w:pPr>
        <w:jc w:val="both"/>
        <w:rPr>
          <w:rFonts w:ascii="Arial Narrow" w:hAnsi="Arial Narrow" w:cstheme="minorBidi"/>
          <w:color w:val="000000" w:themeColor="dark1"/>
          <w:sz w:val="24"/>
          <w:szCs w:val="24"/>
        </w:rPr>
      </w:pPr>
      <w:r w:rsidRPr="008F0434">
        <w:rPr>
          <w:rFonts w:ascii="Arial Narrow" w:hAnsi="Arial Narrow" w:cstheme="minorBidi"/>
          <w:color w:val="000000" w:themeColor="dark1"/>
          <w:sz w:val="24"/>
          <w:szCs w:val="24"/>
        </w:rPr>
        <w:t xml:space="preserve">Sean las imágenes A y B que se muestran </w:t>
      </w:r>
      <w:r>
        <w:rPr>
          <w:rFonts w:ascii="Arial Narrow" w:hAnsi="Arial Narrow" w:cstheme="minorBidi"/>
          <w:color w:val="000000" w:themeColor="dark1"/>
          <w:sz w:val="24"/>
          <w:szCs w:val="24"/>
        </w:rPr>
        <w:t>en la figura 2. Y s</w:t>
      </w:r>
      <w:r w:rsidRPr="008F0434">
        <w:rPr>
          <w:rFonts w:ascii="Arial Narrow" w:hAnsi="Arial Narrow" w:cstheme="minorBidi"/>
          <w:color w:val="000000" w:themeColor="dark1"/>
          <w:sz w:val="24"/>
          <w:szCs w:val="24"/>
        </w:rPr>
        <w:t xml:space="preserve">uponiendo el rango de valores de intensidad (niveles de brillo o gris ideales presentes en ambas imágenes), para este caso el </w:t>
      </w:r>
      <w:proofErr w:type="gramStart"/>
      <w:r w:rsidRPr="008F0434">
        <w:rPr>
          <w:rFonts w:ascii="Arial Narrow" w:hAnsi="Arial Narrow" w:cstheme="minorBidi"/>
          <w:i/>
          <w:iCs/>
          <w:color w:val="000000" w:themeColor="dark1"/>
          <w:sz w:val="24"/>
          <w:szCs w:val="24"/>
        </w:rPr>
        <w:t>ng  [</w:t>
      </w:r>
      <w:proofErr w:type="gramEnd"/>
      <w:r w:rsidRPr="008F0434">
        <w:rPr>
          <w:rFonts w:ascii="Arial Narrow" w:hAnsi="Arial Narrow" w:cstheme="minorBidi"/>
          <w:i/>
          <w:iCs/>
          <w:color w:val="000000" w:themeColor="dark1"/>
          <w:sz w:val="24"/>
          <w:szCs w:val="24"/>
        </w:rPr>
        <w:t>0</w:t>
      </w:r>
      <w:r>
        <w:rPr>
          <w:rFonts w:ascii="Arial Narrow" w:hAnsi="Arial Narrow" w:cstheme="minorBidi"/>
          <w:i/>
          <w:iCs/>
          <w:color w:val="000000" w:themeColor="dark1"/>
          <w:sz w:val="24"/>
          <w:szCs w:val="24"/>
        </w:rPr>
        <w:t>,1</w:t>
      </w:r>
      <w:r w:rsidRPr="008F0434">
        <w:rPr>
          <w:rFonts w:ascii="Arial Narrow" w:hAnsi="Arial Narrow" w:cstheme="minorBidi"/>
          <w:i/>
          <w:iCs/>
          <w:color w:val="000000" w:themeColor="dark1"/>
          <w:sz w:val="24"/>
          <w:szCs w:val="24"/>
        </w:rPr>
        <w:t>]</w:t>
      </w:r>
      <w:r w:rsidRPr="008F0434">
        <w:rPr>
          <w:rFonts w:ascii="Arial Narrow" w:hAnsi="Arial Narrow" w:cstheme="minorBidi"/>
          <w:color w:val="000000" w:themeColor="dark1"/>
          <w:sz w:val="24"/>
          <w:szCs w:val="24"/>
        </w:rPr>
        <w:t xml:space="preserve">, es decir, el </w:t>
      </w:r>
      <w:r w:rsidRPr="008F0434">
        <w:rPr>
          <w:rFonts w:ascii="Arial Narrow" w:hAnsi="Arial Narrow" w:cstheme="minorBidi"/>
          <w:i/>
          <w:iCs/>
          <w:color w:val="000000" w:themeColor="dark1"/>
          <w:sz w:val="24"/>
          <w:szCs w:val="24"/>
        </w:rPr>
        <w:t>ng</w:t>
      </w:r>
      <w:r w:rsidRPr="008F0434">
        <w:rPr>
          <w:rFonts w:ascii="Arial Narrow" w:hAnsi="Arial Narrow" w:cstheme="minorBidi"/>
          <w:color w:val="000000" w:themeColor="dark1"/>
          <w:sz w:val="24"/>
          <w:szCs w:val="24"/>
        </w:rPr>
        <w:t xml:space="preserve"> </w:t>
      </w:r>
      <w:r>
        <w:rPr>
          <w:rFonts w:ascii="Arial Narrow" w:hAnsi="Arial Narrow" w:cstheme="minorBidi"/>
          <w:color w:val="000000" w:themeColor="dark1"/>
          <w:sz w:val="24"/>
          <w:szCs w:val="24"/>
        </w:rPr>
        <w:t>es negro o blanco</w:t>
      </w:r>
      <w:r w:rsidRPr="008F0434">
        <w:rPr>
          <w:rFonts w:ascii="Arial Narrow" w:hAnsi="Arial Narrow" w:cstheme="minorBidi"/>
          <w:color w:val="000000" w:themeColor="dark1"/>
          <w:sz w:val="24"/>
          <w:szCs w:val="24"/>
        </w:rPr>
        <w:t>.</w:t>
      </w:r>
    </w:p>
    <w:p w14:paraId="78DEA2ED" w14:textId="77777777" w:rsidR="00552ADA" w:rsidRPr="008F0434" w:rsidRDefault="00552ADA" w:rsidP="00552ADA">
      <w:pPr>
        <w:rPr>
          <w:rFonts w:ascii="Arial Narrow" w:hAnsi="Arial Narrow" w:cstheme="minorBidi"/>
          <w:color w:val="000000" w:themeColor="dark1"/>
          <w:sz w:val="24"/>
          <w:szCs w:val="24"/>
        </w:rPr>
      </w:pPr>
    </w:p>
    <w:tbl>
      <w:tblPr>
        <w:tblW w:w="555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1"/>
        <w:gridCol w:w="365"/>
        <w:gridCol w:w="385"/>
        <w:gridCol w:w="405"/>
        <w:gridCol w:w="1217"/>
        <w:gridCol w:w="1217"/>
        <w:gridCol w:w="385"/>
        <w:gridCol w:w="405"/>
        <w:gridCol w:w="405"/>
      </w:tblGrid>
      <w:tr w:rsidR="00552ADA" w:rsidRPr="008F0434" w14:paraId="138EE6C9" w14:textId="77777777" w:rsidTr="0082519B">
        <w:trPr>
          <w:trHeight w:val="343"/>
          <w:jc w:val="center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D5217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8F0434">
              <w:rPr>
                <w:rFonts w:ascii="Arial Narrow" w:hAnsi="Arial Narrow" w:cstheme="minorBidi"/>
                <w:color w:val="000000" w:themeColor="dark1"/>
                <w:sz w:val="24"/>
                <w:szCs w:val="24"/>
              </w:rPr>
              <w:t xml:space="preserve">    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2F6B9" w14:textId="77777777" w:rsidR="00552ADA" w:rsidRPr="00EF71D6" w:rsidRDefault="00552ADA" w:rsidP="0082519B">
            <w:pPr>
              <w:rPr>
                <w:rFonts w:ascii="Times New Roman" w:eastAsia="Times New Roman" w:hAnsi="Times New Roman" w:cs="Times New Roman"/>
                <w:vertAlign w:val="subscript"/>
                <w:lang w:val="es-MX" w:eastAsia="es-MX"/>
              </w:rPr>
            </w:pPr>
            <w:r w:rsidRPr="00EF71D6">
              <w:rPr>
                <w:rFonts w:ascii="Times New Roman" w:eastAsia="Times New Roman" w:hAnsi="Times New Roman" w:cs="Times New Roman"/>
                <w:vertAlign w:val="subscript"/>
                <w:lang w:val="es-MX" w:eastAsia="es-MX"/>
              </w:rPr>
              <w:t>0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00427" w14:textId="77777777" w:rsidR="00552ADA" w:rsidRPr="00EF71D6" w:rsidRDefault="00552ADA" w:rsidP="0082519B">
            <w:pPr>
              <w:rPr>
                <w:rFonts w:ascii="Times New Roman" w:eastAsia="Times New Roman" w:hAnsi="Times New Roman" w:cs="Times New Roman"/>
                <w:vertAlign w:val="subscript"/>
                <w:lang w:val="es-MX" w:eastAsia="es-MX"/>
              </w:rPr>
            </w:pPr>
            <w:r w:rsidRPr="00EF71D6">
              <w:rPr>
                <w:rFonts w:ascii="Times New Roman" w:eastAsia="Times New Roman" w:hAnsi="Times New Roman" w:cs="Times New Roman"/>
                <w:vertAlign w:val="subscript"/>
                <w:lang w:val="es-MX" w:eastAsia="es-MX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C2A0D" w14:textId="77777777" w:rsidR="00552ADA" w:rsidRPr="00EF71D6" w:rsidRDefault="00552ADA" w:rsidP="0082519B">
            <w:pPr>
              <w:rPr>
                <w:rFonts w:ascii="Times New Roman" w:eastAsia="Times New Roman" w:hAnsi="Times New Roman" w:cs="Times New Roman"/>
                <w:vertAlign w:val="subscript"/>
                <w:lang w:val="es-MX" w:eastAsia="es-MX"/>
              </w:rPr>
            </w:pPr>
            <w:r w:rsidRPr="00EF71D6">
              <w:rPr>
                <w:rFonts w:ascii="Times New Roman" w:eastAsia="Times New Roman" w:hAnsi="Times New Roman" w:cs="Times New Roman"/>
                <w:vertAlign w:val="subscript"/>
                <w:lang w:val="es-MX" w:eastAsia="es-MX"/>
              </w:rPr>
              <w:t>2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08F6256B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6348A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7497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79241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2B9CD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</w:tr>
      <w:tr w:rsidR="00552ADA" w:rsidRPr="008F0434" w14:paraId="01BDFF13" w14:textId="77777777" w:rsidTr="0082519B">
        <w:trPr>
          <w:trHeight w:val="327"/>
          <w:jc w:val="center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8637D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6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DB4A3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3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79F5E" w14:textId="77777777" w:rsidR="00552ADA" w:rsidRPr="00776044" w:rsidRDefault="00552ADA" w:rsidP="0082519B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0</w:t>
            </w:r>
          </w:p>
        </w:tc>
        <w:tc>
          <w:tcPr>
            <w:tcW w:w="40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F499DEE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463CA9EC" w14:textId="77777777" w:rsidR="00552ADA" w:rsidRPr="00EF71D6" w:rsidRDefault="00552ADA" w:rsidP="0082519B">
            <w:pPr>
              <w:rPr>
                <w:rFonts w:eastAsia="Times New Roman"/>
                <w:color w:val="000000"/>
                <w:sz w:val="24"/>
                <w:szCs w:val="24"/>
                <w:vertAlign w:val="subscript"/>
                <w:lang w:val="es-MX" w:eastAsia="es-MX"/>
              </w:rPr>
            </w:pPr>
            <w:r w:rsidRPr="00EF71D6">
              <w:rPr>
                <w:rFonts w:eastAsia="Times New Roman"/>
                <w:color w:val="000000"/>
                <w:sz w:val="24"/>
                <w:szCs w:val="24"/>
                <w:vertAlign w:val="subscript"/>
                <w:lang w:val="es-MX" w:eastAsia="es-MX"/>
              </w:rPr>
              <w:t>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FA352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93970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4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D3D73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0</w:t>
            </w:r>
          </w:p>
        </w:tc>
        <w:tc>
          <w:tcPr>
            <w:tcW w:w="40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40B54B8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</w:tr>
      <w:tr w:rsidR="00552ADA" w:rsidRPr="008F0434" w14:paraId="387EAA14" w14:textId="77777777" w:rsidTr="0082519B">
        <w:trPr>
          <w:trHeight w:val="327"/>
          <w:jc w:val="center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226A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776044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A=</w:t>
            </w:r>
          </w:p>
        </w:tc>
        <w:tc>
          <w:tcPr>
            <w:tcW w:w="3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8244A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0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4E4F4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9B035B6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0809757E" w14:textId="77777777" w:rsidR="00552ADA" w:rsidRPr="00EF71D6" w:rsidRDefault="00552ADA" w:rsidP="0082519B">
            <w:pPr>
              <w:rPr>
                <w:rFonts w:eastAsia="Times New Roman"/>
                <w:color w:val="000000"/>
                <w:sz w:val="24"/>
                <w:szCs w:val="24"/>
                <w:vertAlign w:val="subscript"/>
                <w:lang w:val="es-MX" w:eastAsia="es-MX"/>
              </w:rPr>
            </w:pPr>
            <w:r w:rsidRPr="00EF71D6">
              <w:rPr>
                <w:rFonts w:eastAsia="Times New Roman"/>
                <w:color w:val="000000"/>
                <w:sz w:val="24"/>
                <w:szCs w:val="24"/>
                <w:vertAlign w:val="subscript"/>
                <w:lang w:val="es-MX" w:eastAsia="es-MX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D053D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776044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B=</w:t>
            </w:r>
          </w:p>
        </w:tc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EE448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86005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F486CB2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</w:tr>
      <w:tr w:rsidR="00552ADA" w:rsidRPr="008F0434" w14:paraId="7A2E5880" w14:textId="77777777" w:rsidTr="0082519B">
        <w:trPr>
          <w:trHeight w:val="343"/>
          <w:jc w:val="center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F8AB1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6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8A8CD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3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0AE18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E39EAA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724AD8B0" w14:textId="77777777" w:rsidR="00552ADA" w:rsidRPr="00EF71D6" w:rsidRDefault="00552ADA" w:rsidP="0082519B">
            <w:pPr>
              <w:rPr>
                <w:rFonts w:eastAsia="Times New Roman"/>
                <w:color w:val="000000"/>
                <w:sz w:val="24"/>
                <w:szCs w:val="24"/>
                <w:vertAlign w:val="subscript"/>
                <w:lang w:val="es-MX" w:eastAsia="es-MX"/>
              </w:rPr>
            </w:pPr>
            <w:r w:rsidRPr="00EF71D6">
              <w:rPr>
                <w:rFonts w:eastAsia="Times New Roman"/>
                <w:color w:val="000000"/>
                <w:sz w:val="24"/>
                <w:szCs w:val="24"/>
                <w:vertAlign w:val="subscript"/>
                <w:lang w:val="es-MX" w:eastAsia="es-MX"/>
              </w:rPr>
              <w:t>2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7DEBC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8A371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31B63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0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B3E9031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</w:tr>
      <w:tr w:rsidR="00552ADA" w:rsidRPr="008F0434" w14:paraId="5D1D64AD" w14:textId="77777777" w:rsidTr="0082519B">
        <w:trPr>
          <w:trHeight w:val="327"/>
          <w:jc w:val="center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62940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954BE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4C45C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DADE7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23153E67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B3D6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AD7FC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C9DB7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B392E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</w:tr>
    </w:tbl>
    <w:p w14:paraId="4BAC2391" w14:textId="77777777" w:rsidR="00552ADA" w:rsidRPr="008F0434" w:rsidRDefault="00552ADA" w:rsidP="00552ADA">
      <w:pPr>
        <w:jc w:val="center"/>
        <w:rPr>
          <w:rFonts w:ascii="Arial Narrow" w:hAnsi="Arial Narrow" w:cstheme="minorBidi"/>
          <w:color w:val="000000" w:themeColor="dark1"/>
          <w:sz w:val="20"/>
          <w:szCs w:val="20"/>
        </w:rPr>
      </w:pPr>
      <w:r w:rsidRPr="008F0434">
        <w:rPr>
          <w:rFonts w:ascii="Arial Narrow" w:hAnsi="Arial Narrow" w:cstheme="minorBidi"/>
          <w:color w:val="000000" w:themeColor="dark1"/>
          <w:sz w:val="20"/>
          <w:szCs w:val="20"/>
        </w:rPr>
        <w:t xml:space="preserve">Figura </w:t>
      </w:r>
      <w:r>
        <w:rPr>
          <w:rFonts w:ascii="Arial Narrow" w:hAnsi="Arial Narrow" w:cstheme="minorBidi"/>
          <w:color w:val="000000" w:themeColor="dark1"/>
          <w:sz w:val="20"/>
          <w:szCs w:val="20"/>
        </w:rPr>
        <w:t>2</w:t>
      </w:r>
      <w:r w:rsidRPr="008F0434">
        <w:rPr>
          <w:rFonts w:ascii="Arial Narrow" w:hAnsi="Arial Narrow" w:cstheme="minorBidi"/>
          <w:color w:val="000000" w:themeColor="dark1"/>
          <w:sz w:val="20"/>
          <w:szCs w:val="20"/>
        </w:rPr>
        <w:t xml:space="preserve">. Imágenes </w:t>
      </w:r>
      <w:r>
        <w:rPr>
          <w:rFonts w:ascii="Arial Narrow" w:hAnsi="Arial Narrow" w:cstheme="minorBidi"/>
          <w:color w:val="000000" w:themeColor="dark1"/>
          <w:sz w:val="20"/>
          <w:szCs w:val="20"/>
        </w:rPr>
        <w:t xml:space="preserve">binarias </w:t>
      </w:r>
      <w:r w:rsidRPr="008F0434">
        <w:rPr>
          <w:rFonts w:ascii="Arial Narrow" w:hAnsi="Arial Narrow" w:cstheme="minorBidi"/>
          <w:color w:val="000000" w:themeColor="dark1"/>
          <w:sz w:val="20"/>
          <w:szCs w:val="20"/>
        </w:rPr>
        <w:t>A y B, respectivamente</w:t>
      </w:r>
    </w:p>
    <w:p w14:paraId="25DD4440" w14:textId="77777777" w:rsidR="00552ADA" w:rsidRPr="008F0434" w:rsidRDefault="00552ADA" w:rsidP="00552ADA">
      <w:pPr>
        <w:rPr>
          <w:rFonts w:ascii="Arial Narrow" w:hAnsi="Arial Narrow" w:cstheme="minorBidi"/>
          <w:color w:val="000000" w:themeColor="dark1"/>
          <w:sz w:val="24"/>
          <w:szCs w:val="24"/>
        </w:rPr>
      </w:pPr>
    </w:p>
    <w:p w14:paraId="3490052C" w14:textId="77777777" w:rsidR="004048AC" w:rsidRPr="004048AC" w:rsidRDefault="00552ADA" w:rsidP="00552ADA">
      <w:pPr>
        <w:ind w:left="567" w:hanging="567"/>
        <w:jc w:val="both"/>
        <w:rPr>
          <w:rFonts w:ascii="Arial Narrow" w:hAnsi="Arial Narrow" w:cstheme="minorBidi"/>
          <w:color w:val="000000" w:themeColor="dark1"/>
          <w:sz w:val="24"/>
          <w:szCs w:val="24"/>
          <w:lang w:val="es-MX"/>
        </w:rPr>
      </w:pPr>
      <w:r>
        <w:rPr>
          <w:rFonts w:ascii="Arial Narrow" w:hAnsi="Arial Narrow" w:cstheme="minorBidi"/>
          <w:color w:val="000000" w:themeColor="dark1"/>
          <w:sz w:val="24"/>
          <w:szCs w:val="24"/>
        </w:rPr>
        <w:t xml:space="preserve">NOTA: Todos los operadores lógicos </w:t>
      </w:r>
      <w:r w:rsidR="00E53C1F" w:rsidRPr="004048AC">
        <w:rPr>
          <w:rFonts w:ascii="Arial Narrow" w:hAnsi="Arial Narrow" w:cstheme="minorBidi"/>
          <w:color w:val="000000" w:themeColor="dark1"/>
          <w:sz w:val="24"/>
          <w:szCs w:val="24"/>
          <w:lang w:val="es-ES_tradnl"/>
        </w:rPr>
        <w:t>tienen sentido cuando al menos una de las imágenes es binaria</w:t>
      </w:r>
      <w:r>
        <w:rPr>
          <w:rFonts w:ascii="Arial Narrow" w:hAnsi="Arial Narrow" w:cstheme="minorBidi"/>
          <w:color w:val="000000" w:themeColor="dark1"/>
          <w:sz w:val="24"/>
          <w:szCs w:val="24"/>
          <w:lang w:val="es-ES_tradnl"/>
        </w:rPr>
        <w:t>, recordemos que las imágenes binarias contienen píxeles cuyo valor son:</w:t>
      </w:r>
    </w:p>
    <w:p w14:paraId="14232C20" w14:textId="77777777" w:rsidR="004048AC" w:rsidRPr="004048AC" w:rsidRDefault="00E53C1F" w:rsidP="00552ADA">
      <w:pPr>
        <w:numPr>
          <w:ilvl w:val="1"/>
          <w:numId w:val="40"/>
        </w:numPr>
        <w:rPr>
          <w:rFonts w:ascii="Arial Narrow" w:hAnsi="Arial Narrow" w:cstheme="minorBidi"/>
          <w:color w:val="000000" w:themeColor="dark1"/>
          <w:sz w:val="24"/>
          <w:szCs w:val="24"/>
          <w:lang w:val="es-MX"/>
        </w:rPr>
      </w:pPr>
      <w:r w:rsidRPr="004048AC">
        <w:rPr>
          <w:rFonts w:ascii="Arial Narrow" w:hAnsi="Arial Narrow" w:cstheme="minorBidi"/>
          <w:color w:val="000000" w:themeColor="dark1"/>
          <w:sz w:val="24"/>
          <w:szCs w:val="24"/>
          <w:lang w:val="es-ES_tradnl"/>
        </w:rPr>
        <w:t>Negro (0) = FALSE</w:t>
      </w:r>
    </w:p>
    <w:p w14:paraId="24607183" w14:textId="77777777" w:rsidR="004048AC" w:rsidRPr="004048AC" w:rsidRDefault="00E53C1F" w:rsidP="00552ADA">
      <w:pPr>
        <w:numPr>
          <w:ilvl w:val="1"/>
          <w:numId w:val="40"/>
        </w:numPr>
        <w:rPr>
          <w:rFonts w:ascii="Arial Narrow" w:hAnsi="Arial Narrow" w:cstheme="minorBidi"/>
          <w:color w:val="000000" w:themeColor="dark1"/>
          <w:sz w:val="24"/>
          <w:szCs w:val="24"/>
          <w:lang w:val="es-MX"/>
        </w:rPr>
      </w:pPr>
      <w:r w:rsidRPr="004048AC">
        <w:rPr>
          <w:rFonts w:ascii="Arial Narrow" w:hAnsi="Arial Narrow" w:cstheme="minorBidi"/>
          <w:color w:val="000000" w:themeColor="dark1"/>
          <w:sz w:val="24"/>
          <w:szCs w:val="24"/>
          <w:lang w:val="es-ES_tradnl"/>
        </w:rPr>
        <w:t xml:space="preserve">Blanco (1 </w:t>
      </w:r>
      <w:proofErr w:type="spellStart"/>
      <w:r w:rsidRPr="004048AC">
        <w:rPr>
          <w:rFonts w:ascii="Arial Narrow" w:hAnsi="Arial Narrow" w:cstheme="minorBidi"/>
          <w:color w:val="000000" w:themeColor="dark1"/>
          <w:sz w:val="24"/>
          <w:szCs w:val="24"/>
          <w:lang w:val="es-ES_tradnl"/>
        </w:rPr>
        <w:t>ó</w:t>
      </w:r>
      <w:proofErr w:type="spellEnd"/>
      <w:r w:rsidRPr="004048AC">
        <w:rPr>
          <w:rFonts w:ascii="Arial Narrow" w:hAnsi="Arial Narrow" w:cstheme="minorBidi"/>
          <w:color w:val="000000" w:themeColor="dark1"/>
          <w:sz w:val="24"/>
          <w:szCs w:val="24"/>
          <w:lang w:val="es-ES_tradnl"/>
        </w:rPr>
        <w:t xml:space="preserve"> 255) = TRUE</w:t>
      </w:r>
    </w:p>
    <w:p w14:paraId="22EF76AC" w14:textId="77777777" w:rsidR="00552ADA" w:rsidRDefault="00552ADA" w:rsidP="00552ADA">
      <w:pPr>
        <w:ind w:left="709"/>
        <w:rPr>
          <w:rFonts w:ascii="Arial Narrow" w:hAnsi="Arial Narrow" w:cstheme="minorBidi"/>
          <w:color w:val="000000" w:themeColor="dark1"/>
          <w:sz w:val="24"/>
          <w:szCs w:val="24"/>
        </w:rPr>
      </w:pPr>
      <w:r>
        <w:rPr>
          <w:rFonts w:ascii="Arial Narrow" w:hAnsi="Arial Narrow" w:cstheme="minorBidi"/>
          <w:color w:val="000000" w:themeColor="dark1"/>
          <w:sz w:val="24"/>
          <w:szCs w:val="24"/>
        </w:rPr>
        <w:t xml:space="preserve"> </w:t>
      </w:r>
    </w:p>
    <w:p w14:paraId="57A87448" w14:textId="77777777" w:rsidR="00552ADA" w:rsidRDefault="00552ADA" w:rsidP="00552ADA">
      <w:pPr>
        <w:ind w:left="709"/>
        <w:rPr>
          <w:rFonts w:ascii="Arial Narrow" w:hAnsi="Arial Narrow" w:cstheme="minorBidi"/>
          <w:color w:val="000000" w:themeColor="dark1"/>
          <w:sz w:val="24"/>
          <w:szCs w:val="24"/>
          <w:lang w:val="es-ES_tradnl"/>
        </w:rPr>
      </w:pPr>
      <w:r>
        <w:rPr>
          <w:rFonts w:ascii="Arial Narrow" w:hAnsi="Arial Narrow" w:cstheme="minorBidi"/>
          <w:color w:val="000000" w:themeColor="dark1"/>
          <w:sz w:val="24"/>
          <w:szCs w:val="24"/>
        </w:rPr>
        <w:t xml:space="preserve">también notaremos que las </w:t>
      </w:r>
      <w:r w:rsidRPr="004048AC">
        <w:rPr>
          <w:rFonts w:ascii="Arial Narrow" w:hAnsi="Arial Narrow" w:cstheme="minorBidi"/>
          <w:color w:val="000000" w:themeColor="dark1"/>
          <w:sz w:val="24"/>
          <w:szCs w:val="24"/>
          <w:lang w:val="es-ES_tradnl"/>
        </w:rPr>
        <w:t>imágenes binarias son equivalentes (en su mayoría) a los operadores booleanos</w:t>
      </w:r>
      <w:r>
        <w:rPr>
          <w:rFonts w:ascii="Arial Narrow" w:hAnsi="Arial Narrow" w:cstheme="minorBidi"/>
          <w:color w:val="000000" w:themeColor="dark1"/>
          <w:sz w:val="24"/>
          <w:szCs w:val="24"/>
          <w:lang w:val="es-ES_tradnl"/>
        </w:rPr>
        <w:t>.</w:t>
      </w:r>
    </w:p>
    <w:p w14:paraId="7481D927" w14:textId="77777777" w:rsidR="00552ADA" w:rsidRDefault="00552ADA" w:rsidP="00552ADA">
      <w:pPr>
        <w:ind w:left="709"/>
        <w:rPr>
          <w:rFonts w:ascii="Arial Narrow" w:hAnsi="Arial Narrow" w:cstheme="minorBidi"/>
          <w:color w:val="000000" w:themeColor="dark1"/>
          <w:sz w:val="24"/>
          <w:szCs w:val="24"/>
          <w:lang w:val="es-ES_tradnl"/>
        </w:rPr>
      </w:pPr>
    </w:p>
    <w:p w14:paraId="347495B2" w14:textId="77777777" w:rsidR="00552ADA" w:rsidRPr="008F0434" w:rsidRDefault="00552ADA" w:rsidP="00552ADA">
      <w:pPr>
        <w:ind w:left="709"/>
        <w:rPr>
          <w:rFonts w:ascii="Arial Narrow" w:hAnsi="Arial Narrow" w:cstheme="minorBidi"/>
          <w:color w:val="000000" w:themeColor="dark1"/>
          <w:sz w:val="24"/>
          <w:szCs w:val="24"/>
        </w:rPr>
      </w:pPr>
    </w:p>
    <w:p w14:paraId="779F901F" w14:textId="77777777" w:rsidR="00552ADA" w:rsidRPr="00CB2B32" w:rsidRDefault="00552ADA" w:rsidP="00552ADA">
      <w:pPr>
        <w:rPr>
          <w:rFonts w:ascii="Arial Narrow" w:hAnsi="Arial Narrow" w:cstheme="minorBidi"/>
          <w:b/>
          <w:bCs/>
          <w:color w:val="000000" w:themeColor="dark1"/>
          <w:sz w:val="28"/>
          <w:szCs w:val="28"/>
        </w:rPr>
      </w:pPr>
      <w:r w:rsidRPr="00CB2B32">
        <w:rPr>
          <w:rFonts w:ascii="Arial Narrow" w:hAnsi="Arial Narrow" w:cstheme="minorBidi"/>
          <w:b/>
          <w:bCs/>
          <w:color w:val="000000" w:themeColor="dark1"/>
          <w:sz w:val="28"/>
          <w:szCs w:val="28"/>
        </w:rPr>
        <w:t>Objetivo</w:t>
      </w:r>
    </w:p>
    <w:p w14:paraId="3F68F9E3" w14:textId="77777777" w:rsidR="00552ADA" w:rsidRPr="008F0434" w:rsidRDefault="00552ADA" w:rsidP="00552ADA">
      <w:pPr>
        <w:rPr>
          <w:b/>
          <w:bCs/>
        </w:rPr>
      </w:pPr>
    </w:p>
    <w:p w14:paraId="3947406C" w14:textId="77777777" w:rsidR="00552ADA" w:rsidRPr="008F0434" w:rsidRDefault="00552ADA" w:rsidP="00552ADA">
      <w:pPr>
        <w:rPr>
          <w:sz w:val="24"/>
          <w:szCs w:val="24"/>
        </w:rPr>
      </w:pPr>
      <w:r w:rsidRPr="008F0434">
        <w:rPr>
          <w:rFonts w:ascii="Arial Narrow" w:hAnsi="Arial Narrow" w:cstheme="minorBidi"/>
          <w:color w:val="000000" w:themeColor="dark1"/>
          <w:sz w:val="24"/>
          <w:szCs w:val="24"/>
        </w:rPr>
        <w:t>a) Aplicar las operaciones aritméticas suma y la diferencia entre las imágenes</w:t>
      </w:r>
      <w:r>
        <w:rPr>
          <w:rFonts w:ascii="Arial Narrow" w:hAnsi="Arial Narrow" w:cstheme="minorBidi"/>
          <w:color w:val="000000" w:themeColor="dark1"/>
          <w:sz w:val="24"/>
          <w:szCs w:val="24"/>
        </w:rPr>
        <w:t xml:space="preserve"> binarias</w:t>
      </w:r>
      <w:r w:rsidRPr="008F0434">
        <w:rPr>
          <w:rFonts w:ascii="Arial Narrow" w:hAnsi="Arial Narrow" w:cstheme="minorBidi"/>
          <w:color w:val="000000" w:themeColor="dark1"/>
          <w:sz w:val="24"/>
          <w:szCs w:val="24"/>
        </w:rPr>
        <w:t xml:space="preserve"> A con B.</w:t>
      </w:r>
    </w:p>
    <w:p w14:paraId="7D7F4998" w14:textId="77777777" w:rsidR="00552ADA" w:rsidRPr="008F0434" w:rsidRDefault="00552ADA" w:rsidP="00552ADA">
      <w:pPr>
        <w:rPr>
          <w:sz w:val="24"/>
          <w:szCs w:val="24"/>
        </w:rPr>
      </w:pPr>
      <w:r w:rsidRPr="008F0434">
        <w:rPr>
          <w:rFonts w:ascii="Arial Narrow" w:hAnsi="Arial Narrow" w:cstheme="minorBidi"/>
          <w:color w:val="000000" w:themeColor="dark1"/>
          <w:sz w:val="24"/>
          <w:szCs w:val="24"/>
        </w:rPr>
        <w:t xml:space="preserve">b) Aplicar las operaciones lógicas OR y </w:t>
      </w:r>
      <w:proofErr w:type="gramStart"/>
      <w:r w:rsidRPr="008F0434">
        <w:rPr>
          <w:rFonts w:ascii="Arial Narrow" w:hAnsi="Arial Narrow" w:cstheme="minorBidi"/>
          <w:color w:val="000000" w:themeColor="dark1"/>
          <w:sz w:val="24"/>
          <w:szCs w:val="24"/>
        </w:rPr>
        <w:t>AND  entre</w:t>
      </w:r>
      <w:proofErr w:type="gramEnd"/>
      <w:r w:rsidRPr="008F0434">
        <w:rPr>
          <w:rFonts w:ascii="Arial Narrow" w:hAnsi="Arial Narrow" w:cstheme="minorBidi"/>
          <w:color w:val="000000" w:themeColor="dark1"/>
          <w:sz w:val="24"/>
          <w:szCs w:val="24"/>
        </w:rPr>
        <w:t xml:space="preserve"> las imágenes</w:t>
      </w:r>
      <w:r>
        <w:rPr>
          <w:rFonts w:ascii="Arial Narrow" w:hAnsi="Arial Narrow" w:cstheme="minorBidi"/>
          <w:color w:val="000000" w:themeColor="dark1"/>
          <w:sz w:val="24"/>
          <w:szCs w:val="24"/>
        </w:rPr>
        <w:t xml:space="preserve"> binarias</w:t>
      </w:r>
      <w:r w:rsidRPr="008F0434">
        <w:rPr>
          <w:rFonts w:ascii="Arial Narrow" w:hAnsi="Arial Narrow" w:cstheme="minorBidi"/>
          <w:color w:val="000000" w:themeColor="dark1"/>
          <w:sz w:val="24"/>
          <w:szCs w:val="24"/>
        </w:rPr>
        <w:t xml:space="preserve"> A con B.</w:t>
      </w:r>
    </w:p>
    <w:p w14:paraId="17374EAC" w14:textId="77777777" w:rsidR="00552ADA" w:rsidRDefault="00552ADA" w:rsidP="00552ADA">
      <w:pPr>
        <w:rPr>
          <w:b/>
          <w:bCs/>
          <w:sz w:val="36"/>
          <w:szCs w:val="36"/>
        </w:rPr>
      </w:pPr>
    </w:p>
    <w:p w14:paraId="3FD1D91A" w14:textId="77777777" w:rsidR="00552ADA" w:rsidRPr="00CB2B32" w:rsidRDefault="00552ADA" w:rsidP="00552ADA">
      <w:pPr>
        <w:rPr>
          <w:rFonts w:ascii="Arial Narrow" w:hAnsi="Arial Narrow"/>
          <w:b/>
          <w:bCs/>
          <w:sz w:val="28"/>
          <w:szCs w:val="28"/>
        </w:rPr>
      </w:pPr>
      <w:r w:rsidRPr="00CB2B32">
        <w:rPr>
          <w:rFonts w:ascii="Arial Narrow" w:hAnsi="Arial Narrow"/>
          <w:b/>
          <w:bCs/>
          <w:sz w:val="28"/>
          <w:szCs w:val="28"/>
        </w:rPr>
        <w:t>Solución</w:t>
      </w:r>
    </w:p>
    <w:p w14:paraId="70829242" w14:textId="77777777" w:rsidR="00552ADA" w:rsidRDefault="00552ADA" w:rsidP="00552ADA">
      <w:pPr>
        <w:rPr>
          <w:rFonts w:ascii="Arial Narrow" w:hAnsi="Arial Narrow"/>
          <w:sz w:val="24"/>
          <w:szCs w:val="24"/>
        </w:rPr>
      </w:pPr>
    </w:p>
    <w:p w14:paraId="5C31E9AF" w14:textId="77777777" w:rsidR="00552ADA" w:rsidRPr="00FC30D2" w:rsidRDefault="00552ADA" w:rsidP="00552ADA">
      <w:pPr>
        <w:rPr>
          <w:rFonts w:ascii="Arial Narrow" w:hAnsi="Arial Narrow"/>
          <w:b/>
          <w:bCs/>
          <w:sz w:val="24"/>
          <w:szCs w:val="24"/>
        </w:rPr>
      </w:pPr>
      <w:r w:rsidRPr="00FC30D2">
        <w:rPr>
          <w:rFonts w:ascii="Arial Narrow" w:hAnsi="Arial Narrow"/>
          <w:b/>
          <w:bCs/>
          <w:sz w:val="28"/>
          <w:szCs w:val="28"/>
        </w:rPr>
        <w:t xml:space="preserve">Inciso </w:t>
      </w:r>
      <w:r>
        <w:rPr>
          <w:rFonts w:ascii="Arial Narrow" w:hAnsi="Arial Narrow"/>
          <w:b/>
          <w:bCs/>
          <w:sz w:val="28"/>
          <w:szCs w:val="28"/>
        </w:rPr>
        <w:t>a</w:t>
      </w:r>
      <w:r w:rsidRPr="00FC30D2">
        <w:rPr>
          <w:rFonts w:ascii="Arial Narrow" w:hAnsi="Arial Narrow"/>
          <w:b/>
          <w:bCs/>
          <w:sz w:val="28"/>
          <w:szCs w:val="28"/>
        </w:rPr>
        <w:t xml:space="preserve">) Obtención de los operadores </w:t>
      </w:r>
      <w:r>
        <w:rPr>
          <w:rFonts w:ascii="Arial Narrow" w:hAnsi="Arial Narrow"/>
          <w:b/>
          <w:bCs/>
          <w:sz w:val="28"/>
          <w:szCs w:val="28"/>
        </w:rPr>
        <w:t>SUMA</w:t>
      </w:r>
      <w:r w:rsidRPr="00FC30D2">
        <w:rPr>
          <w:rFonts w:ascii="Arial Narrow" w:hAnsi="Arial Narrow"/>
          <w:b/>
          <w:bCs/>
          <w:sz w:val="28"/>
          <w:szCs w:val="28"/>
        </w:rPr>
        <w:t xml:space="preserve"> y </w:t>
      </w:r>
      <w:r>
        <w:rPr>
          <w:rFonts w:ascii="Arial Narrow" w:hAnsi="Arial Narrow"/>
          <w:b/>
          <w:bCs/>
          <w:sz w:val="28"/>
          <w:szCs w:val="28"/>
        </w:rPr>
        <w:t>DIFERENCIA</w:t>
      </w:r>
      <w:r w:rsidRPr="00FC30D2">
        <w:rPr>
          <w:rFonts w:ascii="Arial Narrow" w:hAnsi="Arial Narrow"/>
          <w:b/>
          <w:bCs/>
          <w:sz w:val="28"/>
          <w:szCs w:val="28"/>
        </w:rPr>
        <w:t xml:space="preserve"> de A con B</w:t>
      </w:r>
    </w:p>
    <w:p w14:paraId="01DEB439" w14:textId="77777777" w:rsidR="00552ADA" w:rsidRPr="008F0434" w:rsidRDefault="00552ADA" w:rsidP="00552ADA">
      <w:pPr>
        <w:rPr>
          <w:rFonts w:ascii="Arial Narrow" w:hAnsi="Arial Narrow"/>
          <w:sz w:val="24"/>
          <w:szCs w:val="24"/>
        </w:rPr>
      </w:pPr>
    </w:p>
    <w:p w14:paraId="57B4936C" w14:textId="77777777" w:rsidR="00552ADA" w:rsidRDefault="00552ADA" w:rsidP="00552ADA">
      <w:pPr>
        <w:pStyle w:val="Prrafodelista"/>
        <w:numPr>
          <w:ilvl w:val="0"/>
          <w:numId w:val="28"/>
        </w:numPr>
        <w:rPr>
          <w:rFonts w:ascii="Arial Narrow" w:hAnsi="Arial Narrow"/>
          <w:sz w:val="24"/>
          <w:szCs w:val="24"/>
        </w:rPr>
      </w:pPr>
      <w:r w:rsidRPr="00CB2B32">
        <w:rPr>
          <w:rFonts w:ascii="Arial Narrow" w:hAnsi="Arial Narrow"/>
          <w:sz w:val="24"/>
          <w:szCs w:val="24"/>
        </w:rPr>
        <w:t xml:space="preserve">Para obtener </w:t>
      </w:r>
      <w:r>
        <w:rPr>
          <w:rFonts w:ascii="Arial Narrow" w:hAnsi="Arial Narrow"/>
          <w:sz w:val="24"/>
          <w:szCs w:val="24"/>
        </w:rPr>
        <w:t>la operación SUMA</w:t>
      </w:r>
      <w:r w:rsidRPr="00CB2B32">
        <w:rPr>
          <w:rFonts w:ascii="Arial Narrow" w:hAnsi="Arial Narrow"/>
          <w:sz w:val="24"/>
          <w:szCs w:val="24"/>
        </w:rPr>
        <w:t xml:space="preserve"> de A con B</w:t>
      </w:r>
      <w:r>
        <w:rPr>
          <w:rFonts w:ascii="Arial Narrow" w:hAnsi="Arial Narrow"/>
          <w:sz w:val="24"/>
          <w:szCs w:val="24"/>
        </w:rPr>
        <w:t>, consideremos los puntos (x=0, y=0) y (x=1, y=2</w:t>
      </w:r>
      <w:proofErr w:type="gramStart"/>
      <w:r>
        <w:rPr>
          <w:rFonts w:ascii="Arial Narrow" w:hAnsi="Arial Narrow"/>
          <w:sz w:val="24"/>
          <w:szCs w:val="24"/>
        </w:rPr>
        <w:t>),  se</w:t>
      </w:r>
      <w:proofErr w:type="gramEnd"/>
      <w:r>
        <w:rPr>
          <w:rFonts w:ascii="Arial Narrow" w:hAnsi="Arial Narrow"/>
          <w:sz w:val="24"/>
          <w:szCs w:val="24"/>
        </w:rPr>
        <w:t xml:space="preserve"> procede operando píxel a píxel, y consideramos el procedimiento efectuado en la suma de imágenes en ng antes visto:</w:t>
      </w:r>
    </w:p>
    <w:p w14:paraId="4588703A" w14:textId="77777777" w:rsidR="00552ADA" w:rsidRDefault="00552ADA" w:rsidP="00552ADA">
      <w:pPr>
        <w:rPr>
          <w:rFonts w:ascii="Arial Narrow" w:hAnsi="Arial Narrow"/>
          <w:sz w:val="24"/>
          <w:szCs w:val="24"/>
        </w:rPr>
      </w:pPr>
    </w:p>
    <w:p w14:paraId="1E463152" w14:textId="1F1E1044" w:rsidR="00552ADA" w:rsidRPr="003D174D" w:rsidRDefault="00AA3D4B" w:rsidP="00552ADA">
      <w:pPr>
        <w:ind w:left="360"/>
        <w:jc w:val="center"/>
        <w:rPr>
          <w:rFonts w:ascii="Arial Narrow" w:eastAsiaTheme="minorEastAsia" w:hAnsi="Arial Narr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X=0,   y=0</m:t>
              </m:r>
            </m:sub>
          </m:sSub>
          <m:r>
            <w:rPr>
              <w:rFonts w:ascii="Cambria Math" w:hAnsi="Cambria Math"/>
            </w:rPr>
            <m:t>=</m:t>
          </m:r>
          <w:bookmarkStart w:id="0" w:name="_Hlk54702502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0,0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b </m:t>
                  </m:r>
                </m:e>
                <m:sub>
                  <m:r>
                    <w:rPr>
                      <w:rFonts w:ascii="Cambria Math" w:hAnsi="Cambria Math"/>
                    </w:rPr>
                    <m:t>0,0</m:t>
                  </m:r>
                </m:sub>
              </m:sSub>
            </m:e>
          </m:d>
          <w:bookmarkEnd w:id="0"/>
          <m:r>
            <w:rPr>
              <w:rFonts w:ascii="Cambria Math" w:hAnsi="Cambria Math"/>
            </w:rPr>
            <m:t>/2=(1+ 1)</m:t>
          </m:r>
          <m:r>
            <w:rPr>
              <w:rFonts w:ascii="Cambria Math" w:hAnsi="Cambria Math"/>
            </w:rPr>
            <m:t>/2≠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0,0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b </m:t>
                  </m:r>
                </m:e>
                <m:sub>
                  <m:r>
                    <w:rPr>
                      <w:rFonts w:ascii="Cambria Math" w:hAnsi="Cambria Math"/>
                    </w:rPr>
                    <m:t>0,0</m:t>
                  </m:r>
                </m:sub>
              </m:sSub>
            </m:e>
          </m:d>
          <m:r>
            <w:rPr>
              <w:rFonts w:ascii="Cambria Math" w:hAnsi="Cambria Math"/>
            </w:rPr>
            <m:t>=(1+1)=1 ó verdadero</m:t>
          </m:r>
        </m:oMath>
      </m:oMathPara>
    </w:p>
    <w:p w14:paraId="05DEDEE0" w14:textId="33771717" w:rsidR="00552ADA" w:rsidRDefault="00AA3D4B" w:rsidP="00552ADA">
      <w:pPr>
        <w:ind w:left="360"/>
        <w:jc w:val="center"/>
        <w:rPr>
          <w:b/>
          <w:bCs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X=2,   y=0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2,1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or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b 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2,1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1+0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=0.5 </m:t>
          </m:r>
          <m:r>
            <w:rPr>
              <w:rFonts w:ascii="Cambria Math" w:hAnsi="Cambria Math"/>
              <w:i/>
              <w:sz w:val="24"/>
              <w:szCs w:val="24"/>
            </w:rPr>
            <w:sym w:font="Symbol" w:char="F0BB"/>
          </m:r>
          <m:r>
            <w:rPr>
              <w:rFonts w:ascii="Cambria Math" w:hAnsi="Cambria Math"/>
              <w:sz w:val="24"/>
              <w:szCs w:val="24"/>
            </w:rPr>
            <m:t xml:space="preserve"> 1</m:t>
          </m:r>
          <m:r>
            <w:rPr>
              <w:rFonts w:ascii="Cambria Math" w:hAnsi="Cambria Math"/>
              <w:sz w:val="24"/>
              <w:szCs w:val="24"/>
            </w:rPr>
            <m:t xml:space="preserve"> ≠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2,1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or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b 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2,1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=(1+0)=0 ó falso</m:t>
          </m:r>
        </m:oMath>
      </m:oMathPara>
    </w:p>
    <w:tbl>
      <w:tblPr>
        <w:tblW w:w="555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1"/>
        <w:gridCol w:w="365"/>
        <w:gridCol w:w="385"/>
        <w:gridCol w:w="405"/>
        <w:gridCol w:w="1217"/>
        <w:gridCol w:w="1217"/>
        <w:gridCol w:w="385"/>
        <w:gridCol w:w="405"/>
        <w:gridCol w:w="405"/>
      </w:tblGrid>
      <w:tr w:rsidR="00552ADA" w:rsidRPr="008F0434" w14:paraId="2A4516CD" w14:textId="77777777" w:rsidTr="0082519B">
        <w:trPr>
          <w:trHeight w:val="343"/>
          <w:jc w:val="center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E0CF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8F0434">
              <w:rPr>
                <w:rFonts w:ascii="Arial Narrow" w:hAnsi="Arial Narrow" w:cstheme="minorBidi"/>
                <w:color w:val="000000" w:themeColor="dark1"/>
                <w:sz w:val="24"/>
                <w:szCs w:val="24"/>
              </w:rPr>
              <w:lastRenderedPageBreak/>
              <w:t xml:space="preserve">    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55033" w14:textId="77777777" w:rsidR="00552ADA" w:rsidRPr="00EF71D6" w:rsidRDefault="00552ADA" w:rsidP="0082519B">
            <w:pPr>
              <w:rPr>
                <w:rFonts w:ascii="Times New Roman" w:eastAsia="Times New Roman" w:hAnsi="Times New Roman" w:cs="Times New Roman"/>
                <w:vertAlign w:val="subscript"/>
                <w:lang w:val="es-MX" w:eastAsia="es-MX"/>
              </w:rPr>
            </w:pPr>
            <w:r w:rsidRPr="00EF71D6">
              <w:rPr>
                <w:rFonts w:ascii="Times New Roman" w:eastAsia="Times New Roman" w:hAnsi="Times New Roman" w:cs="Times New Roman"/>
                <w:vertAlign w:val="subscript"/>
                <w:lang w:val="es-MX" w:eastAsia="es-MX"/>
              </w:rPr>
              <w:t>0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276B0" w14:textId="77777777" w:rsidR="00552ADA" w:rsidRPr="00EF71D6" w:rsidRDefault="00552ADA" w:rsidP="0082519B">
            <w:pPr>
              <w:rPr>
                <w:rFonts w:ascii="Times New Roman" w:eastAsia="Times New Roman" w:hAnsi="Times New Roman" w:cs="Times New Roman"/>
                <w:vertAlign w:val="subscript"/>
                <w:lang w:val="es-MX" w:eastAsia="es-MX"/>
              </w:rPr>
            </w:pPr>
            <w:r w:rsidRPr="00EF71D6">
              <w:rPr>
                <w:rFonts w:ascii="Times New Roman" w:eastAsia="Times New Roman" w:hAnsi="Times New Roman" w:cs="Times New Roman"/>
                <w:vertAlign w:val="subscript"/>
                <w:lang w:val="es-MX" w:eastAsia="es-MX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026AF" w14:textId="77777777" w:rsidR="00552ADA" w:rsidRPr="00EF71D6" w:rsidRDefault="00552ADA" w:rsidP="0082519B">
            <w:pPr>
              <w:rPr>
                <w:rFonts w:ascii="Times New Roman" w:eastAsia="Times New Roman" w:hAnsi="Times New Roman" w:cs="Times New Roman"/>
                <w:vertAlign w:val="subscript"/>
                <w:lang w:val="es-MX" w:eastAsia="es-MX"/>
              </w:rPr>
            </w:pPr>
            <w:r w:rsidRPr="00EF71D6">
              <w:rPr>
                <w:rFonts w:ascii="Times New Roman" w:eastAsia="Times New Roman" w:hAnsi="Times New Roman" w:cs="Times New Roman"/>
                <w:vertAlign w:val="subscript"/>
                <w:lang w:val="es-MX" w:eastAsia="es-MX"/>
              </w:rPr>
              <w:t>2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6D390560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0332E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3691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21DC2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C8772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</w:tr>
      <w:tr w:rsidR="00552ADA" w:rsidRPr="008F0434" w14:paraId="464C84D8" w14:textId="77777777" w:rsidTr="0082519B">
        <w:trPr>
          <w:trHeight w:val="327"/>
          <w:jc w:val="center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89003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6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</w:tcPr>
          <w:p w14:paraId="0D099F41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3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F4420" w14:textId="77777777" w:rsidR="00552ADA" w:rsidRPr="00776044" w:rsidRDefault="00552ADA" w:rsidP="0082519B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0</w:t>
            </w:r>
          </w:p>
        </w:tc>
        <w:tc>
          <w:tcPr>
            <w:tcW w:w="40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554C5A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005EF28A" w14:textId="77777777" w:rsidR="00552ADA" w:rsidRPr="00EF71D6" w:rsidRDefault="00552ADA" w:rsidP="0082519B">
            <w:pPr>
              <w:rPr>
                <w:rFonts w:eastAsia="Times New Roman"/>
                <w:color w:val="000000"/>
                <w:sz w:val="24"/>
                <w:szCs w:val="24"/>
                <w:vertAlign w:val="subscript"/>
                <w:lang w:val="es-MX" w:eastAsia="es-MX"/>
              </w:rPr>
            </w:pPr>
            <w:r w:rsidRPr="00EF71D6">
              <w:rPr>
                <w:rFonts w:eastAsia="Times New Roman"/>
                <w:color w:val="000000"/>
                <w:sz w:val="24"/>
                <w:szCs w:val="24"/>
                <w:vertAlign w:val="subscript"/>
                <w:lang w:val="es-MX" w:eastAsia="es-MX"/>
              </w:rPr>
              <w:t>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4371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</w:tcPr>
          <w:p w14:paraId="5AA71F71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4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E0EA9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0</w:t>
            </w:r>
          </w:p>
        </w:tc>
        <w:tc>
          <w:tcPr>
            <w:tcW w:w="40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13556B8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</w:tr>
      <w:tr w:rsidR="00552ADA" w:rsidRPr="008F0434" w14:paraId="6C83F00C" w14:textId="77777777" w:rsidTr="0082519B">
        <w:trPr>
          <w:trHeight w:val="327"/>
          <w:jc w:val="center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12E8F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776044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A=</w:t>
            </w:r>
          </w:p>
        </w:tc>
        <w:tc>
          <w:tcPr>
            <w:tcW w:w="3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3E07D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0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8129E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FAF42B0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619E4D8D" w14:textId="77777777" w:rsidR="00552ADA" w:rsidRPr="00EF71D6" w:rsidRDefault="00552ADA" w:rsidP="0082519B">
            <w:pPr>
              <w:rPr>
                <w:rFonts w:eastAsia="Times New Roman"/>
                <w:color w:val="000000"/>
                <w:sz w:val="24"/>
                <w:szCs w:val="24"/>
                <w:vertAlign w:val="subscript"/>
                <w:lang w:val="es-MX" w:eastAsia="es-MX"/>
              </w:rPr>
            </w:pPr>
            <w:r w:rsidRPr="00EF71D6">
              <w:rPr>
                <w:rFonts w:eastAsia="Times New Roman"/>
                <w:color w:val="000000"/>
                <w:sz w:val="24"/>
                <w:szCs w:val="24"/>
                <w:vertAlign w:val="subscript"/>
                <w:lang w:val="es-MX" w:eastAsia="es-MX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1FE7B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776044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B=</w:t>
            </w:r>
          </w:p>
        </w:tc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C6981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87C3D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5D30C18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</w:tr>
      <w:tr w:rsidR="00552ADA" w:rsidRPr="008F0434" w14:paraId="64B4EFE7" w14:textId="77777777" w:rsidTr="0082519B">
        <w:trPr>
          <w:trHeight w:val="343"/>
          <w:jc w:val="center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CFBD1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6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5335A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3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14:paraId="243FE6E7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89F247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412056C6" w14:textId="77777777" w:rsidR="00552ADA" w:rsidRPr="00EF71D6" w:rsidRDefault="00552ADA" w:rsidP="0082519B">
            <w:pPr>
              <w:rPr>
                <w:rFonts w:eastAsia="Times New Roman"/>
                <w:color w:val="000000"/>
                <w:sz w:val="24"/>
                <w:szCs w:val="24"/>
                <w:vertAlign w:val="subscript"/>
                <w:lang w:val="es-MX" w:eastAsia="es-MX"/>
              </w:rPr>
            </w:pPr>
            <w:r w:rsidRPr="00EF71D6">
              <w:rPr>
                <w:rFonts w:eastAsia="Times New Roman"/>
                <w:color w:val="000000"/>
                <w:sz w:val="24"/>
                <w:szCs w:val="24"/>
                <w:vertAlign w:val="subscript"/>
                <w:lang w:val="es-MX" w:eastAsia="es-MX"/>
              </w:rPr>
              <w:t>2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DC0A0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373AB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14:paraId="09395425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0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5DCE01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</w:tr>
      <w:tr w:rsidR="00552ADA" w:rsidRPr="008F0434" w14:paraId="759B1C60" w14:textId="77777777" w:rsidTr="0082519B">
        <w:trPr>
          <w:trHeight w:val="327"/>
          <w:jc w:val="center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44E5B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EBFF0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653F2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F4B32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3FB4A6AA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A9802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64CCE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D70FF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4D1A3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</w:tr>
    </w:tbl>
    <w:p w14:paraId="5A9C77A0" w14:textId="77777777" w:rsidR="00552ADA" w:rsidRDefault="00552ADA" w:rsidP="00552ADA">
      <w:pPr>
        <w:pStyle w:val="Prrafodelista"/>
        <w:rPr>
          <w:rFonts w:ascii="Arial Narrow" w:eastAsiaTheme="minorEastAsia" w:hAnsi="Arial Narrow"/>
          <w:sz w:val="24"/>
          <w:szCs w:val="24"/>
        </w:rPr>
      </w:pPr>
    </w:p>
    <w:p w14:paraId="3FA60C91" w14:textId="77777777" w:rsidR="00552ADA" w:rsidRDefault="00552ADA" w:rsidP="00552ADA">
      <w:pPr>
        <w:pStyle w:val="Prrafodelista"/>
        <w:rPr>
          <w:rFonts w:ascii="Arial Narrow" w:eastAsiaTheme="minorEastAsia" w:hAnsi="Arial Narrow"/>
          <w:sz w:val="24"/>
          <w:szCs w:val="24"/>
        </w:rPr>
      </w:pPr>
      <w:r>
        <w:rPr>
          <w:rFonts w:ascii="Arial Narrow" w:eastAsiaTheme="minorEastAsia" w:hAnsi="Arial Narrow"/>
          <w:sz w:val="24"/>
          <w:szCs w:val="24"/>
        </w:rPr>
        <w:t>La operación para estos dos píxeles queda:</w:t>
      </w:r>
    </w:p>
    <w:tbl>
      <w:tblPr>
        <w:tblW w:w="290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4"/>
        <w:gridCol w:w="386"/>
        <w:gridCol w:w="407"/>
        <w:gridCol w:w="428"/>
      </w:tblGrid>
      <w:tr w:rsidR="00552ADA" w:rsidRPr="00776044" w14:paraId="132ED6AB" w14:textId="77777777" w:rsidTr="0082519B">
        <w:trPr>
          <w:trHeight w:val="309"/>
          <w:jc w:val="center"/>
        </w:trPr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CEF8A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8F0434">
              <w:rPr>
                <w:rFonts w:ascii="Arial Narrow" w:hAnsi="Arial Narrow" w:cstheme="minorBidi"/>
                <w:color w:val="000000" w:themeColor="dark1"/>
                <w:sz w:val="24"/>
                <w:szCs w:val="24"/>
              </w:rPr>
              <w:t xml:space="preserve">    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E6B4F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777EF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0FB8C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</w:tr>
      <w:tr w:rsidR="00552ADA" w:rsidRPr="00776044" w14:paraId="2533A2D2" w14:textId="77777777" w:rsidTr="0082519B">
        <w:trPr>
          <w:trHeight w:val="294"/>
          <w:jc w:val="center"/>
        </w:trPr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E296E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14:paraId="79B80320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4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CDC3C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42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C79BC25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552ADA" w:rsidRPr="00776044" w14:paraId="763F83DD" w14:textId="77777777" w:rsidTr="0082519B">
        <w:trPr>
          <w:trHeight w:val="294"/>
          <w:jc w:val="center"/>
        </w:trPr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A21CA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S</w:t>
            </w:r>
            <w:proofErr w:type="gramStart"/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=(</w:t>
            </w:r>
            <w:proofErr w:type="gramEnd"/>
            <w:r w:rsidRPr="00776044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 xml:space="preserve"> + B)</w:t>
            </w:r>
            <w:r w:rsidRPr="00776044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=</w:t>
            </w:r>
          </w:p>
        </w:tc>
        <w:tc>
          <w:tcPr>
            <w:tcW w:w="3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F1182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F7ADF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999A443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552ADA" w:rsidRPr="00776044" w14:paraId="62D3CF71" w14:textId="77777777" w:rsidTr="0082519B">
        <w:trPr>
          <w:trHeight w:val="309"/>
          <w:jc w:val="center"/>
        </w:trPr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BA34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E6615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14:paraId="73BF23F2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D2DF79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</w:tr>
    </w:tbl>
    <w:p w14:paraId="72C9FB83" w14:textId="77777777" w:rsidR="00552ADA" w:rsidRPr="004A2A76" w:rsidRDefault="00552ADA" w:rsidP="00552ADA">
      <w:pPr>
        <w:pStyle w:val="Prrafodelista"/>
        <w:rPr>
          <w:rFonts w:ascii="Arial Narrow" w:eastAsiaTheme="minorEastAsia" w:hAnsi="Arial Narrow"/>
          <w:sz w:val="24"/>
          <w:szCs w:val="24"/>
        </w:rPr>
      </w:pPr>
    </w:p>
    <w:p w14:paraId="49C2CC25" w14:textId="77777777" w:rsidR="00552ADA" w:rsidRPr="001267EE" w:rsidRDefault="00552ADA" w:rsidP="00552ADA">
      <w:pPr>
        <w:ind w:left="360"/>
        <w:rPr>
          <w:rFonts w:ascii="Arial Narrow" w:eastAsiaTheme="minorEastAsia" w:hAnsi="Arial Narrow"/>
          <w:sz w:val="24"/>
          <w:szCs w:val="24"/>
        </w:rPr>
      </w:pPr>
    </w:p>
    <w:p w14:paraId="511E9583" w14:textId="77777777" w:rsidR="00552ADA" w:rsidRDefault="00552ADA" w:rsidP="00552ADA">
      <w:pPr>
        <w:pStyle w:val="Prrafodelista"/>
        <w:numPr>
          <w:ilvl w:val="0"/>
          <w:numId w:val="28"/>
        </w:numPr>
        <w:rPr>
          <w:rFonts w:ascii="Arial Narrow" w:hAnsi="Arial Narrow"/>
          <w:sz w:val="24"/>
          <w:szCs w:val="24"/>
        </w:rPr>
      </w:pPr>
      <w:r w:rsidRPr="00CB2B32">
        <w:rPr>
          <w:rFonts w:ascii="Arial Narrow" w:hAnsi="Arial Narrow"/>
          <w:sz w:val="24"/>
          <w:szCs w:val="24"/>
        </w:rPr>
        <w:t xml:space="preserve">Para obtener </w:t>
      </w:r>
      <w:r>
        <w:rPr>
          <w:rFonts w:ascii="Arial Narrow" w:hAnsi="Arial Narrow"/>
          <w:sz w:val="24"/>
          <w:szCs w:val="24"/>
        </w:rPr>
        <w:t xml:space="preserve">el operador DIFERENCIA </w:t>
      </w:r>
      <w:r w:rsidRPr="00CB2B32">
        <w:rPr>
          <w:rFonts w:ascii="Arial Narrow" w:hAnsi="Arial Narrow"/>
          <w:sz w:val="24"/>
          <w:szCs w:val="24"/>
        </w:rPr>
        <w:t>de A con B</w:t>
      </w:r>
      <w:r>
        <w:rPr>
          <w:rFonts w:ascii="Arial Narrow" w:hAnsi="Arial Narrow"/>
          <w:sz w:val="24"/>
          <w:szCs w:val="24"/>
        </w:rPr>
        <w:t>, consideremos los puntos (x=0, y=0) y (x=1, y=2), se procede operando píxel a píxel y se sigue el esquema de la operación diferencia usada en las operaciones entre imágenes en ng antes ya visto</w:t>
      </w:r>
    </w:p>
    <w:p w14:paraId="1D5A95EA" w14:textId="77777777" w:rsidR="00552ADA" w:rsidRDefault="00552ADA" w:rsidP="00552ADA">
      <w:pPr>
        <w:rPr>
          <w:rFonts w:ascii="Arial Narrow" w:hAnsi="Arial Narrow"/>
          <w:sz w:val="24"/>
          <w:szCs w:val="24"/>
        </w:rPr>
      </w:pPr>
    </w:p>
    <w:p w14:paraId="3735E4E3" w14:textId="77777777" w:rsidR="00552ADA" w:rsidRPr="00772ED2" w:rsidRDefault="00AA3D4B" w:rsidP="00552ADA">
      <w:pPr>
        <w:ind w:left="360"/>
        <w:jc w:val="center"/>
        <w:rPr>
          <w:rFonts w:ascii="Arial Narrow" w:eastAsiaTheme="minorEastAsia" w:hAnsi="Arial Narrow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X=0,   y=0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0,0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-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b 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0,0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=1- 1=0 </m:t>
          </m:r>
        </m:oMath>
      </m:oMathPara>
    </w:p>
    <w:p w14:paraId="299A98C1" w14:textId="77777777" w:rsidR="00552ADA" w:rsidRPr="00365696" w:rsidRDefault="00AA3D4B" w:rsidP="00552ADA">
      <w:pPr>
        <w:ind w:left="360"/>
        <w:jc w:val="center"/>
        <w:rPr>
          <w:rFonts w:ascii="Arial Narrow" w:eastAsiaTheme="minorEastAsia" w:hAnsi="Arial Narrow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X=1,   y=2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1,2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-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b 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1.2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=1- 0=1</m:t>
          </m:r>
        </m:oMath>
      </m:oMathPara>
    </w:p>
    <w:p w14:paraId="2AE2F81C" w14:textId="77777777" w:rsidR="00552ADA" w:rsidRPr="00365696" w:rsidRDefault="00AA3D4B" w:rsidP="00552ADA">
      <w:pPr>
        <w:ind w:left="360"/>
        <w:jc w:val="center"/>
        <w:rPr>
          <w:rFonts w:ascii="Arial Narrow" w:eastAsiaTheme="minorEastAsia" w:hAnsi="Arial Narrow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X=0   y=1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0,1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-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b 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0,1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=0- 1=0</m:t>
          </m:r>
        </m:oMath>
      </m:oMathPara>
    </w:p>
    <w:p w14:paraId="60551566" w14:textId="77777777" w:rsidR="00552ADA" w:rsidRPr="00365696" w:rsidRDefault="00552ADA" w:rsidP="00552ADA">
      <w:pPr>
        <w:ind w:left="360"/>
        <w:jc w:val="center"/>
        <w:rPr>
          <w:rFonts w:ascii="Arial Narrow" w:eastAsiaTheme="minorEastAsia" w:hAnsi="Arial Narrow"/>
          <w:b/>
          <w:bCs/>
          <w:sz w:val="36"/>
          <w:szCs w:val="36"/>
        </w:rPr>
      </w:pPr>
    </w:p>
    <w:tbl>
      <w:tblPr>
        <w:tblW w:w="555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1"/>
        <w:gridCol w:w="365"/>
        <w:gridCol w:w="385"/>
        <w:gridCol w:w="405"/>
        <w:gridCol w:w="1217"/>
        <w:gridCol w:w="1217"/>
        <w:gridCol w:w="385"/>
        <w:gridCol w:w="405"/>
        <w:gridCol w:w="405"/>
      </w:tblGrid>
      <w:tr w:rsidR="00552ADA" w:rsidRPr="008F0434" w14:paraId="5B691CDE" w14:textId="77777777" w:rsidTr="0082519B">
        <w:trPr>
          <w:trHeight w:val="343"/>
          <w:jc w:val="center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D1FB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8F0434">
              <w:rPr>
                <w:rFonts w:ascii="Arial Narrow" w:hAnsi="Arial Narrow" w:cstheme="minorBidi"/>
                <w:color w:val="000000" w:themeColor="dark1"/>
                <w:sz w:val="24"/>
                <w:szCs w:val="24"/>
              </w:rPr>
              <w:t xml:space="preserve">    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E618D" w14:textId="77777777" w:rsidR="00552ADA" w:rsidRPr="00EF71D6" w:rsidRDefault="00552ADA" w:rsidP="0082519B">
            <w:pPr>
              <w:rPr>
                <w:rFonts w:ascii="Times New Roman" w:eastAsia="Times New Roman" w:hAnsi="Times New Roman" w:cs="Times New Roman"/>
                <w:vertAlign w:val="subscript"/>
                <w:lang w:val="es-MX" w:eastAsia="es-MX"/>
              </w:rPr>
            </w:pPr>
            <w:r w:rsidRPr="00EF71D6">
              <w:rPr>
                <w:rFonts w:ascii="Times New Roman" w:eastAsia="Times New Roman" w:hAnsi="Times New Roman" w:cs="Times New Roman"/>
                <w:vertAlign w:val="subscript"/>
                <w:lang w:val="es-MX" w:eastAsia="es-MX"/>
              </w:rPr>
              <w:t>0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1301F" w14:textId="77777777" w:rsidR="00552ADA" w:rsidRPr="00EF71D6" w:rsidRDefault="00552ADA" w:rsidP="0082519B">
            <w:pPr>
              <w:rPr>
                <w:rFonts w:ascii="Times New Roman" w:eastAsia="Times New Roman" w:hAnsi="Times New Roman" w:cs="Times New Roman"/>
                <w:vertAlign w:val="subscript"/>
                <w:lang w:val="es-MX" w:eastAsia="es-MX"/>
              </w:rPr>
            </w:pPr>
            <w:r w:rsidRPr="00EF71D6">
              <w:rPr>
                <w:rFonts w:ascii="Times New Roman" w:eastAsia="Times New Roman" w:hAnsi="Times New Roman" w:cs="Times New Roman"/>
                <w:vertAlign w:val="subscript"/>
                <w:lang w:val="es-MX" w:eastAsia="es-MX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FDD31" w14:textId="77777777" w:rsidR="00552ADA" w:rsidRPr="00EF71D6" w:rsidRDefault="00552ADA" w:rsidP="0082519B">
            <w:pPr>
              <w:rPr>
                <w:rFonts w:ascii="Times New Roman" w:eastAsia="Times New Roman" w:hAnsi="Times New Roman" w:cs="Times New Roman"/>
                <w:vertAlign w:val="subscript"/>
                <w:lang w:val="es-MX" w:eastAsia="es-MX"/>
              </w:rPr>
            </w:pPr>
            <w:r w:rsidRPr="00EF71D6">
              <w:rPr>
                <w:rFonts w:ascii="Times New Roman" w:eastAsia="Times New Roman" w:hAnsi="Times New Roman" w:cs="Times New Roman"/>
                <w:vertAlign w:val="subscript"/>
                <w:lang w:val="es-MX" w:eastAsia="es-MX"/>
              </w:rPr>
              <w:t>2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29C58907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69E6C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856A5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E7BC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6F170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</w:tr>
      <w:tr w:rsidR="00552ADA" w:rsidRPr="008F0434" w14:paraId="51BC330C" w14:textId="77777777" w:rsidTr="0082519B">
        <w:trPr>
          <w:trHeight w:val="327"/>
          <w:jc w:val="center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55FEA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6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</w:tcPr>
          <w:p w14:paraId="19BD8A19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3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79EC0" w14:textId="77777777" w:rsidR="00552ADA" w:rsidRPr="00776044" w:rsidRDefault="00552ADA" w:rsidP="0082519B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0</w:t>
            </w:r>
          </w:p>
        </w:tc>
        <w:tc>
          <w:tcPr>
            <w:tcW w:w="40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D41F208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65EF0548" w14:textId="77777777" w:rsidR="00552ADA" w:rsidRPr="00EF71D6" w:rsidRDefault="00552ADA" w:rsidP="0082519B">
            <w:pPr>
              <w:rPr>
                <w:rFonts w:eastAsia="Times New Roman"/>
                <w:color w:val="000000"/>
                <w:sz w:val="24"/>
                <w:szCs w:val="24"/>
                <w:vertAlign w:val="subscript"/>
                <w:lang w:val="es-MX" w:eastAsia="es-MX"/>
              </w:rPr>
            </w:pPr>
            <w:r w:rsidRPr="00EF71D6">
              <w:rPr>
                <w:rFonts w:eastAsia="Times New Roman"/>
                <w:color w:val="000000"/>
                <w:sz w:val="24"/>
                <w:szCs w:val="24"/>
                <w:vertAlign w:val="subscript"/>
                <w:lang w:val="es-MX" w:eastAsia="es-MX"/>
              </w:rPr>
              <w:t>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A760C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</w:tcPr>
          <w:p w14:paraId="2F7F6A80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4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5768F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0</w:t>
            </w:r>
          </w:p>
        </w:tc>
        <w:tc>
          <w:tcPr>
            <w:tcW w:w="40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6421F6C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</w:tr>
      <w:tr w:rsidR="00552ADA" w:rsidRPr="008F0434" w14:paraId="3A5E6794" w14:textId="77777777" w:rsidTr="0082519B">
        <w:trPr>
          <w:trHeight w:val="327"/>
          <w:jc w:val="center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31C5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776044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A=</w:t>
            </w:r>
          </w:p>
        </w:tc>
        <w:tc>
          <w:tcPr>
            <w:tcW w:w="3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4825274F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0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1EC3F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BB111F7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630B0BD7" w14:textId="77777777" w:rsidR="00552ADA" w:rsidRPr="00EF71D6" w:rsidRDefault="00552ADA" w:rsidP="0082519B">
            <w:pPr>
              <w:rPr>
                <w:rFonts w:eastAsia="Times New Roman"/>
                <w:color w:val="000000"/>
                <w:sz w:val="24"/>
                <w:szCs w:val="24"/>
                <w:vertAlign w:val="subscript"/>
                <w:lang w:val="es-MX" w:eastAsia="es-MX"/>
              </w:rPr>
            </w:pPr>
            <w:r w:rsidRPr="00EF71D6">
              <w:rPr>
                <w:rFonts w:eastAsia="Times New Roman"/>
                <w:color w:val="000000"/>
                <w:sz w:val="24"/>
                <w:szCs w:val="24"/>
                <w:vertAlign w:val="subscript"/>
                <w:lang w:val="es-MX" w:eastAsia="es-MX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23283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776044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B=</w:t>
            </w:r>
          </w:p>
        </w:tc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4FE8ABA6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DD3E6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986FB2B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</w:tr>
      <w:tr w:rsidR="00552ADA" w:rsidRPr="008F0434" w14:paraId="6808300B" w14:textId="77777777" w:rsidTr="0082519B">
        <w:trPr>
          <w:trHeight w:val="343"/>
          <w:jc w:val="center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87321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6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59514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3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14:paraId="01D4DCD0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E27C20C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364C1FD4" w14:textId="77777777" w:rsidR="00552ADA" w:rsidRPr="00EF71D6" w:rsidRDefault="00552ADA" w:rsidP="0082519B">
            <w:pPr>
              <w:rPr>
                <w:rFonts w:eastAsia="Times New Roman"/>
                <w:color w:val="000000"/>
                <w:sz w:val="24"/>
                <w:szCs w:val="24"/>
                <w:vertAlign w:val="subscript"/>
                <w:lang w:val="es-MX" w:eastAsia="es-MX"/>
              </w:rPr>
            </w:pPr>
            <w:r w:rsidRPr="00EF71D6">
              <w:rPr>
                <w:rFonts w:eastAsia="Times New Roman"/>
                <w:color w:val="000000"/>
                <w:sz w:val="24"/>
                <w:szCs w:val="24"/>
                <w:vertAlign w:val="subscript"/>
                <w:lang w:val="es-MX" w:eastAsia="es-MX"/>
              </w:rPr>
              <w:t>2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DCDDA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EE2C4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14:paraId="7ACE2003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0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0AF16BD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</w:tr>
      <w:tr w:rsidR="00552ADA" w:rsidRPr="008F0434" w14:paraId="5C7843FE" w14:textId="77777777" w:rsidTr="0082519B">
        <w:trPr>
          <w:trHeight w:val="327"/>
          <w:jc w:val="center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7F89B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90749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93F1B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6C281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7CB0A494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6BA2D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1264A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6CBD6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69A3F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</w:tr>
    </w:tbl>
    <w:p w14:paraId="0CD550B3" w14:textId="77777777" w:rsidR="00552ADA" w:rsidRDefault="00552ADA" w:rsidP="00552ADA">
      <w:pPr>
        <w:pStyle w:val="Prrafodelista"/>
        <w:rPr>
          <w:rFonts w:ascii="Arial Narrow" w:eastAsiaTheme="minorEastAsia" w:hAnsi="Arial Narrow"/>
          <w:sz w:val="24"/>
          <w:szCs w:val="24"/>
        </w:rPr>
      </w:pPr>
    </w:p>
    <w:p w14:paraId="6E85AC4E" w14:textId="77777777" w:rsidR="00552ADA" w:rsidRDefault="00552ADA" w:rsidP="00552ADA">
      <w:pPr>
        <w:pStyle w:val="Prrafodelista"/>
        <w:rPr>
          <w:rFonts w:ascii="Arial Narrow" w:eastAsiaTheme="minorEastAsia" w:hAnsi="Arial Narrow"/>
          <w:sz w:val="24"/>
          <w:szCs w:val="24"/>
        </w:rPr>
      </w:pPr>
      <w:r>
        <w:rPr>
          <w:rFonts w:ascii="Arial Narrow" w:eastAsiaTheme="minorEastAsia" w:hAnsi="Arial Narrow"/>
          <w:sz w:val="24"/>
          <w:szCs w:val="24"/>
        </w:rPr>
        <w:t>La operación para estos dos píxeles queda:</w:t>
      </w:r>
    </w:p>
    <w:tbl>
      <w:tblPr>
        <w:tblW w:w="305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06"/>
        <w:gridCol w:w="428"/>
        <w:gridCol w:w="450"/>
      </w:tblGrid>
      <w:tr w:rsidR="00552ADA" w:rsidRPr="00776044" w14:paraId="25C76469" w14:textId="77777777" w:rsidTr="0082519B">
        <w:trPr>
          <w:trHeight w:val="331"/>
          <w:jc w:val="center"/>
        </w:trPr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01EE7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8F0434">
              <w:rPr>
                <w:rFonts w:ascii="Arial Narrow" w:hAnsi="Arial Narrow" w:cstheme="minorBidi"/>
                <w:color w:val="000000" w:themeColor="dark1"/>
                <w:sz w:val="24"/>
                <w:szCs w:val="24"/>
              </w:rPr>
              <w:t xml:space="preserve">    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E536A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2FEFF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D4F49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</w:tr>
      <w:tr w:rsidR="00552ADA" w:rsidRPr="00776044" w14:paraId="3A9D8B55" w14:textId="77777777" w:rsidTr="0082519B">
        <w:trPr>
          <w:trHeight w:val="314"/>
          <w:jc w:val="center"/>
        </w:trPr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3CF28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14:paraId="290F2885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0</w:t>
            </w:r>
          </w:p>
        </w:tc>
        <w:tc>
          <w:tcPr>
            <w:tcW w:w="4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23AE0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4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5E984EF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552ADA" w:rsidRPr="00776044" w14:paraId="6C494286" w14:textId="77777777" w:rsidTr="0082519B">
        <w:trPr>
          <w:trHeight w:val="314"/>
          <w:jc w:val="center"/>
        </w:trPr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712CC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S</w:t>
            </w:r>
            <w:proofErr w:type="gramStart"/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=(</w:t>
            </w:r>
            <w:proofErr w:type="gramEnd"/>
            <w:r w:rsidRPr="00776044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 xml:space="preserve"> + B)</w:t>
            </w:r>
            <w:r w:rsidRPr="00776044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=</w:t>
            </w:r>
          </w:p>
        </w:tc>
        <w:tc>
          <w:tcPr>
            <w:tcW w:w="4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4998EA8F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B509C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2003049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552ADA" w:rsidRPr="00776044" w14:paraId="41615942" w14:textId="77777777" w:rsidTr="0082519B">
        <w:trPr>
          <w:trHeight w:val="331"/>
          <w:jc w:val="center"/>
        </w:trPr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9FEFF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0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86144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14:paraId="7A88455E" w14:textId="79911CA3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8DA14EB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</w:tr>
    </w:tbl>
    <w:p w14:paraId="4EAA034E" w14:textId="77777777" w:rsidR="00552ADA" w:rsidRDefault="00552ADA" w:rsidP="00552ADA">
      <w:pPr>
        <w:rPr>
          <w:b/>
          <w:bCs/>
          <w:sz w:val="36"/>
          <w:szCs w:val="36"/>
        </w:rPr>
      </w:pPr>
    </w:p>
    <w:p w14:paraId="6B4DA85E" w14:textId="77777777" w:rsidR="00552ADA" w:rsidRDefault="00552ADA" w:rsidP="00552ADA">
      <w:pPr>
        <w:ind w:left="720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Finalmente, las operaciones aritméticas SUMA y DIFERENCIA quedan de la forma:</w:t>
      </w:r>
    </w:p>
    <w:p w14:paraId="1D41009B" w14:textId="77777777" w:rsidR="00552ADA" w:rsidRPr="00FD529E" w:rsidRDefault="00552ADA" w:rsidP="00552ADA">
      <w:pPr>
        <w:ind w:left="720"/>
        <w:jc w:val="both"/>
        <w:rPr>
          <w:sz w:val="24"/>
          <w:szCs w:val="24"/>
          <w:lang w:val="es-MX"/>
        </w:rPr>
      </w:pPr>
    </w:p>
    <w:tbl>
      <w:tblPr>
        <w:tblW w:w="641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9"/>
        <w:gridCol w:w="454"/>
        <w:gridCol w:w="479"/>
        <w:gridCol w:w="503"/>
        <w:gridCol w:w="1514"/>
        <w:gridCol w:w="479"/>
        <w:gridCol w:w="503"/>
        <w:gridCol w:w="503"/>
      </w:tblGrid>
      <w:tr w:rsidR="00552ADA" w:rsidRPr="008F0434" w14:paraId="512B497A" w14:textId="77777777" w:rsidTr="0082519B">
        <w:trPr>
          <w:trHeight w:val="279"/>
          <w:jc w:val="center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107DC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8F0434">
              <w:rPr>
                <w:rFonts w:ascii="Arial Narrow" w:hAnsi="Arial Narrow" w:cstheme="minorBidi"/>
                <w:color w:val="000000" w:themeColor="dark1"/>
                <w:sz w:val="24"/>
                <w:szCs w:val="24"/>
              </w:rPr>
              <w:t xml:space="preserve">    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75CB0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B96A4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EEF16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71336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8A788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FC69F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3C723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</w:tr>
      <w:tr w:rsidR="00552ADA" w:rsidRPr="008F0434" w14:paraId="643A4B91" w14:textId="77777777" w:rsidTr="0082519B">
        <w:trPr>
          <w:trHeight w:val="266"/>
          <w:jc w:val="center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EBD44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5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F9B6A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A16D0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0</w:t>
            </w:r>
          </w:p>
        </w:tc>
        <w:tc>
          <w:tcPr>
            <w:tcW w:w="50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FE9F337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247407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3EB5C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0</w:t>
            </w:r>
          </w:p>
        </w:tc>
        <w:tc>
          <w:tcPr>
            <w:tcW w:w="50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918D0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0</w:t>
            </w:r>
          </w:p>
        </w:tc>
        <w:tc>
          <w:tcPr>
            <w:tcW w:w="50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669CF16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0</w:t>
            </w:r>
          </w:p>
        </w:tc>
      </w:tr>
      <w:tr w:rsidR="00552ADA" w:rsidRPr="008F0434" w14:paraId="5648CC88" w14:textId="77777777" w:rsidTr="0082519B">
        <w:trPr>
          <w:trHeight w:val="266"/>
          <w:jc w:val="center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1EBF1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S</w:t>
            </w:r>
            <w:proofErr w:type="gramStart"/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=(</w:t>
            </w:r>
            <w:proofErr w:type="gramEnd"/>
            <w:r w:rsidRPr="00776044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 xml:space="preserve"> + B)</w:t>
            </w:r>
            <w:r w:rsidRPr="00776044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=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755677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2EBDF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9F9F47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AE5BC1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R</w:t>
            </w:r>
            <w:proofErr w:type="gramStart"/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=(</w:t>
            </w:r>
            <w:proofErr w:type="gramEnd"/>
            <w:r w:rsidRPr="00776044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 xml:space="preserve"> - B)</w:t>
            </w:r>
            <w:r w:rsidRPr="00776044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=</w:t>
            </w: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2E9B6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CA27D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82782B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0</w:t>
            </w:r>
          </w:p>
        </w:tc>
      </w:tr>
      <w:tr w:rsidR="00552ADA" w:rsidRPr="008F0434" w14:paraId="5E9B0BD1" w14:textId="77777777" w:rsidTr="0082519B">
        <w:trPr>
          <w:trHeight w:val="279"/>
          <w:jc w:val="center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B5F1D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CAFFB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7FEDD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D90D1F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D937E0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16F81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F8D9D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0C8B37F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0</w:t>
            </w:r>
          </w:p>
        </w:tc>
      </w:tr>
    </w:tbl>
    <w:p w14:paraId="7D21345A" w14:textId="7A9FFC7B" w:rsidR="00552ADA" w:rsidRDefault="00552ADA" w:rsidP="00552ADA"/>
    <w:p w14:paraId="66A5E3A8" w14:textId="051B904E" w:rsidR="00552ADA" w:rsidRDefault="00552ADA" w:rsidP="00552ADA"/>
    <w:p w14:paraId="0D7BC5DF" w14:textId="77777777" w:rsidR="00552ADA" w:rsidRDefault="00552ADA" w:rsidP="00552ADA"/>
    <w:p w14:paraId="7DE26251" w14:textId="77777777" w:rsidR="00552ADA" w:rsidRPr="00FC30D2" w:rsidRDefault="00552ADA" w:rsidP="00552ADA">
      <w:pPr>
        <w:rPr>
          <w:rFonts w:ascii="Arial Narrow" w:hAnsi="Arial Narrow"/>
          <w:b/>
          <w:bCs/>
          <w:sz w:val="24"/>
          <w:szCs w:val="24"/>
        </w:rPr>
      </w:pPr>
      <w:r w:rsidRPr="00FC30D2">
        <w:rPr>
          <w:rFonts w:ascii="Arial Narrow" w:hAnsi="Arial Narrow"/>
          <w:b/>
          <w:bCs/>
          <w:sz w:val="28"/>
          <w:szCs w:val="28"/>
        </w:rPr>
        <w:t xml:space="preserve">Inciso </w:t>
      </w:r>
      <w:r>
        <w:rPr>
          <w:rFonts w:ascii="Arial Narrow" w:hAnsi="Arial Narrow"/>
          <w:b/>
          <w:bCs/>
          <w:sz w:val="28"/>
          <w:szCs w:val="28"/>
        </w:rPr>
        <w:t>b</w:t>
      </w:r>
      <w:r w:rsidRPr="00FC30D2">
        <w:rPr>
          <w:rFonts w:ascii="Arial Narrow" w:hAnsi="Arial Narrow"/>
          <w:b/>
          <w:bCs/>
          <w:sz w:val="28"/>
          <w:szCs w:val="28"/>
        </w:rPr>
        <w:t xml:space="preserve">) Obtención de los operadores </w:t>
      </w:r>
      <w:r>
        <w:rPr>
          <w:rFonts w:ascii="Arial Narrow" w:hAnsi="Arial Narrow"/>
          <w:b/>
          <w:bCs/>
          <w:sz w:val="28"/>
          <w:szCs w:val="28"/>
        </w:rPr>
        <w:t>OR</w:t>
      </w:r>
      <w:r w:rsidRPr="00FC30D2">
        <w:rPr>
          <w:rFonts w:ascii="Arial Narrow" w:hAnsi="Arial Narrow"/>
          <w:b/>
          <w:bCs/>
          <w:sz w:val="28"/>
          <w:szCs w:val="28"/>
        </w:rPr>
        <w:t xml:space="preserve"> y </w:t>
      </w:r>
      <w:r>
        <w:rPr>
          <w:rFonts w:ascii="Arial Narrow" w:hAnsi="Arial Narrow"/>
          <w:b/>
          <w:bCs/>
          <w:sz w:val="28"/>
          <w:szCs w:val="28"/>
        </w:rPr>
        <w:t>AND</w:t>
      </w:r>
      <w:r w:rsidRPr="00FC30D2">
        <w:rPr>
          <w:rFonts w:ascii="Arial Narrow" w:hAnsi="Arial Narrow"/>
          <w:b/>
          <w:bCs/>
          <w:sz w:val="28"/>
          <w:szCs w:val="28"/>
        </w:rPr>
        <w:t xml:space="preserve"> de A con B</w:t>
      </w:r>
    </w:p>
    <w:p w14:paraId="70E2C6EB" w14:textId="77777777" w:rsidR="00552ADA" w:rsidRPr="008F0434" w:rsidRDefault="00552ADA" w:rsidP="00552ADA">
      <w:pPr>
        <w:rPr>
          <w:rFonts w:ascii="Arial Narrow" w:hAnsi="Arial Narrow"/>
          <w:sz w:val="24"/>
          <w:szCs w:val="24"/>
        </w:rPr>
      </w:pPr>
    </w:p>
    <w:p w14:paraId="46F60B33" w14:textId="77777777" w:rsidR="00552ADA" w:rsidRDefault="00552ADA" w:rsidP="00552ADA">
      <w:pPr>
        <w:pStyle w:val="Prrafodelista"/>
        <w:numPr>
          <w:ilvl w:val="0"/>
          <w:numId w:val="28"/>
        </w:numPr>
        <w:rPr>
          <w:rFonts w:ascii="Arial Narrow" w:hAnsi="Arial Narrow"/>
          <w:sz w:val="24"/>
          <w:szCs w:val="24"/>
        </w:rPr>
      </w:pPr>
      <w:r w:rsidRPr="00CB2B32">
        <w:rPr>
          <w:rFonts w:ascii="Arial Narrow" w:hAnsi="Arial Narrow"/>
          <w:sz w:val="24"/>
          <w:szCs w:val="24"/>
        </w:rPr>
        <w:t xml:space="preserve">Para obtener </w:t>
      </w:r>
      <w:r>
        <w:rPr>
          <w:rFonts w:ascii="Arial Narrow" w:hAnsi="Arial Narrow"/>
          <w:sz w:val="24"/>
          <w:szCs w:val="24"/>
        </w:rPr>
        <w:t>la operación OR</w:t>
      </w:r>
      <w:r w:rsidRPr="00CB2B32">
        <w:rPr>
          <w:rFonts w:ascii="Arial Narrow" w:hAnsi="Arial Narrow"/>
          <w:sz w:val="24"/>
          <w:szCs w:val="24"/>
        </w:rPr>
        <w:t xml:space="preserve"> de A con B</w:t>
      </w:r>
      <w:r>
        <w:rPr>
          <w:rFonts w:ascii="Arial Narrow" w:hAnsi="Arial Narrow"/>
          <w:sz w:val="24"/>
          <w:szCs w:val="24"/>
        </w:rPr>
        <w:t>, consideremos los puntos (x=0, y=0) y (x=1, y=2), solo que ahora se procede operando píxel a píxel</w:t>
      </w:r>
    </w:p>
    <w:p w14:paraId="681877AB" w14:textId="77777777" w:rsidR="00552ADA" w:rsidRDefault="00552ADA" w:rsidP="00552ADA">
      <w:pPr>
        <w:rPr>
          <w:rFonts w:ascii="Arial Narrow" w:hAnsi="Arial Narrow"/>
          <w:sz w:val="24"/>
          <w:szCs w:val="24"/>
        </w:rPr>
      </w:pPr>
    </w:p>
    <w:p w14:paraId="0DB3DAA7" w14:textId="77777777" w:rsidR="00552ADA" w:rsidRPr="00772ED2" w:rsidRDefault="00AA3D4B" w:rsidP="00552ADA">
      <w:pPr>
        <w:ind w:left="360"/>
        <w:jc w:val="center"/>
        <w:rPr>
          <w:rFonts w:ascii="Arial Narrow" w:eastAsiaTheme="minorEastAsia" w:hAnsi="Arial Narrow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X=0,   y=0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0,0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or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b 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0,0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=1 or 1=1 </m:t>
          </m:r>
        </m:oMath>
      </m:oMathPara>
    </w:p>
    <w:p w14:paraId="47D7F1FD" w14:textId="77777777" w:rsidR="00552ADA" w:rsidRDefault="00AA3D4B" w:rsidP="00552ADA">
      <w:pPr>
        <w:ind w:left="360"/>
        <w:jc w:val="center"/>
        <w:rPr>
          <w:b/>
          <w:bCs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X=2,   y=0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2,1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or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b 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2,1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=1 or 0=1</m:t>
          </m:r>
        </m:oMath>
      </m:oMathPara>
    </w:p>
    <w:tbl>
      <w:tblPr>
        <w:tblW w:w="555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1"/>
        <w:gridCol w:w="365"/>
        <w:gridCol w:w="385"/>
        <w:gridCol w:w="405"/>
        <w:gridCol w:w="1217"/>
        <w:gridCol w:w="1217"/>
        <w:gridCol w:w="385"/>
        <w:gridCol w:w="405"/>
        <w:gridCol w:w="405"/>
      </w:tblGrid>
      <w:tr w:rsidR="00552ADA" w:rsidRPr="008F0434" w14:paraId="63F7637D" w14:textId="77777777" w:rsidTr="0082519B">
        <w:trPr>
          <w:trHeight w:val="343"/>
          <w:jc w:val="center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B4F07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8F0434">
              <w:rPr>
                <w:rFonts w:ascii="Arial Narrow" w:hAnsi="Arial Narrow" w:cstheme="minorBidi"/>
                <w:color w:val="000000" w:themeColor="dark1"/>
                <w:sz w:val="24"/>
                <w:szCs w:val="24"/>
              </w:rPr>
              <w:t xml:space="preserve">    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38A66" w14:textId="77777777" w:rsidR="00552ADA" w:rsidRPr="00EF71D6" w:rsidRDefault="00552ADA" w:rsidP="0082519B">
            <w:pPr>
              <w:rPr>
                <w:rFonts w:ascii="Times New Roman" w:eastAsia="Times New Roman" w:hAnsi="Times New Roman" w:cs="Times New Roman"/>
                <w:vertAlign w:val="subscript"/>
                <w:lang w:val="es-MX" w:eastAsia="es-MX"/>
              </w:rPr>
            </w:pPr>
            <w:r w:rsidRPr="00EF71D6">
              <w:rPr>
                <w:rFonts w:ascii="Times New Roman" w:eastAsia="Times New Roman" w:hAnsi="Times New Roman" w:cs="Times New Roman"/>
                <w:vertAlign w:val="subscript"/>
                <w:lang w:val="es-MX" w:eastAsia="es-MX"/>
              </w:rPr>
              <w:t>0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13023" w14:textId="77777777" w:rsidR="00552ADA" w:rsidRPr="00EF71D6" w:rsidRDefault="00552ADA" w:rsidP="0082519B">
            <w:pPr>
              <w:rPr>
                <w:rFonts w:ascii="Times New Roman" w:eastAsia="Times New Roman" w:hAnsi="Times New Roman" w:cs="Times New Roman"/>
                <w:vertAlign w:val="subscript"/>
                <w:lang w:val="es-MX" w:eastAsia="es-MX"/>
              </w:rPr>
            </w:pPr>
            <w:r w:rsidRPr="00EF71D6">
              <w:rPr>
                <w:rFonts w:ascii="Times New Roman" w:eastAsia="Times New Roman" w:hAnsi="Times New Roman" w:cs="Times New Roman"/>
                <w:vertAlign w:val="subscript"/>
                <w:lang w:val="es-MX" w:eastAsia="es-MX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09AB0" w14:textId="77777777" w:rsidR="00552ADA" w:rsidRPr="00EF71D6" w:rsidRDefault="00552ADA" w:rsidP="0082519B">
            <w:pPr>
              <w:rPr>
                <w:rFonts w:ascii="Times New Roman" w:eastAsia="Times New Roman" w:hAnsi="Times New Roman" w:cs="Times New Roman"/>
                <w:vertAlign w:val="subscript"/>
                <w:lang w:val="es-MX" w:eastAsia="es-MX"/>
              </w:rPr>
            </w:pPr>
            <w:r w:rsidRPr="00EF71D6">
              <w:rPr>
                <w:rFonts w:ascii="Times New Roman" w:eastAsia="Times New Roman" w:hAnsi="Times New Roman" w:cs="Times New Roman"/>
                <w:vertAlign w:val="subscript"/>
                <w:lang w:val="es-MX" w:eastAsia="es-MX"/>
              </w:rPr>
              <w:t>2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66FB21F5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2B3E8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CA772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083ED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1E7D3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</w:tr>
      <w:tr w:rsidR="00552ADA" w:rsidRPr="008F0434" w14:paraId="1DC1F66D" w14:textId="77777777" w:rsidTr="0082519B">
        <w:trPr>
          <w:trHeight w:val="327"/>
          <w:jc w:val="center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0AA73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6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</w:tcPr>
          <w:p w14:paraId="2887B0CE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3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69D0F" w14:textId="77777777" w:rsidR="00552ADA" w:rsidRPr="00776044" w:rsidRDefault="00552ADA" w:rsidP="0082519B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0</w:t>
            </w:r>
          </w:p>
        </w:tc>
        <w:tc>
          <w:tcPr>
            <w:tcW w:w="40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5143A91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341798BB" w14:textId="77777777" w:rsidR="00552ADA" w:rsidRPr="00EF71D6" w:rsidRDefault="00552ADA" w:rsidP="0082519B">
            <w:pPr>
              <w:rPr>
                <w:rFonts w:eastAsia="Times New Roman"/>
                <w:color w:val="000000"/>
                <w:sz w:val="24"/>
                <w:szCs w:val="24"/>
                <w:vertAlign w:val="subscript"/>
                <w:lang w:val="es-MX" w:eastAsia="es-MX"/>
              </w:rPr>
            </w:pPr>
            <w:r w:rsidRPr="00EF71D6">
              <w:rPr>
                <w:rFonts w:eastAsia="Times New Roman"/>
                <w:color w:val="000000"/>
                <w:sz w:val="24"/>
                <w:szCs w:val="24"/>
                <w:vertAlign w:val="subscript"/>
                <w:lang w:val="es-MX" w:eastAsia="es-MX"/>
              </w:rPr>
              <w:t>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FF6D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</w:tcPr>
          <w:p w14:paraId="4035A2A2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4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CF6DE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0</w:t>
            </w:r>
          </w:p>
        </w:tc>
        <w:tc>
          <w:tcPr>
            <w:tcW w:w="40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A879091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</w:tr>
      <w:tr w:rsidR="00552ADA" w:rsidRPr="008F0434" w14:paraId="0FD28383" w14:textId="77777777" w:rsidTr="0082519B">
        <w:trPr>
          <w:trHeight w:val="327"/>
          <w:jc w:val="center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6EB8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776044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A=</w:t>
            </w:r>
          </w:p>
        </w:tc>
        <w:tc>
          <w:tcPr>
            <w:tcW w:w="3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F4862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0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8B2A5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13A0BA7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3ADDE9DA" w14:textId="77777777" w:rsidR="00552ADA" w:rsidRPr="00EF71D6" w:rsidRDefault="00552ADA" w:rsidP="0082519B">
            <w:pPr>
              <w:rPr>
                <w:rFonts w:eastAsia="Times New Roman"/>
                <w:color w:val="000000"/>
                <w:sz w:val="24"/>
                <w:szCs w:val="24"/>
                <w:vertAlign w:val="subscript"/>
                <w:lang w:val="es-MX" w:eastAsia="es-MX"/>
              </w:rPr>
            </w:pPr>
            <w:r w:rsidRPr="00EF71D6">
              <w:rPr>
                <w:rFonts w:eastAsia="Times New Roman"/>
                <w:color w:val="000000"/>
                <w:sz w:val="24"/>
                <w:szCs w:val="24"/>
                <w:vertAlign w:val="subscript"/>
                <w:lang w:val="es-MX" w:eastAsia="es-MX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1150D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776044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B=</w:t>
            </w:r>
          </w:p>
        </w:tc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19128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A61B5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E31CBE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</w:tr>
      <w:tr w:rsidR="00552ADA" w:rsidRPr="008F0434" w14:paraId="7858F910" w14:textId="77777777" w:rsidTr="0082519B">
        <w:trPr>
          <w:trHeight w:val="343"/>
          <w:jc w:val="center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BEDF1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6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3F69D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3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14:paraId="5108CA7D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94CF500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785FE7CC" w14:textId="77777777" w:rsidR="00552ADA" w:rsidRPr="00EF71D6" w:rsidRDefault="00552ADA" w:rsidP="0082519B">
            <w:pPr>
              <w:rPr>
                <w:rFonts w:eastAsia="Times New Roman"/>
                <w:color w:val="000000"/>
                <w:sz w:val="24"/>
                <w:szCs w:val="24"/>
                <w:vertAlign w:val="subscript"/>
                <w:lang w:val="es-MX" w:eastAsia="es-MX"/>
              </w:rPr>
            </w:pPr>
            <w:r w:rsidRPr="00EF71D6">
              <w:rPr>
                <w:rFonts w:eastAsia="Times New Roman"/>
                <w:color w:val="000000"/>
                <w:sz w:val="24"/>
                <w:szCs w:val="24"/>
                <w:vertAlign w:val="subscript"/>
                <w:lang w:val="es-MX" w:eastAsia="es-MX"/>
              </w:rPr>
              <w:t>2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8568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6A9D8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14:paraId="40CE8CC0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0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EFA6DF4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</w:tr>
      <w:tr w:rsidR="00552ADA" w:rsidRPr="008F0434" w14:paraId="08435B70" w14:textId="77777777" w:rsidTr="0082519B">
        <w:trPr>
          <w:trHeight w:val="327"/>
          <w:jc w:val="center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7C956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398B9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6B8B1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81CB7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72B27E15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BD128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3CA2B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F96E9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D2078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</w:tr>
    </w:tbl>
    <w:p w14:paraId="1B1781E0" w14:textId="77777777" w:rsidR="00552ADA" w:rsidRDefault="00552ADA" w:rsidP="00552ADA">
      <w:pPr>
        <w:pStyle w:val="Prrafodelista"/>
        <w:rPr>
          <w:rFonts w:ascii="Arial Narrow" w:eastAsiaTheme="minorEastAsia" w:hAnsi="Arial Narrow"/>
          <w:sz w:val="24"/>
          <w:szCs w:val="24"/>
        </w:rPr>
      </w:pPr>
    </w:p>
    <w:p w14:paraId="6FDE2BF7" w14:textId="77777777" w:rsidR="00552ADA" w:rsidRDefault="00552ADA" w:rsidP="00552ADA">
      <w:pPr>
        <w:pStyle w:val="Prrafodelista"/>
        <w:rPr>
          <w:rFonts w:ascii="Arial Narrow" w:eastAsiaTheme="minorEastAsia" w:hAnsi="Arial Narrow"/>
          <w:sz w:val="24"/>
          <w:szCs w:val="24"/>
        </w:rPr>
      </w:pPr>
      <w:r>
        <w:rPr>
          <w:rFonts w:ascii="Arial Narrow" w:eastAsiaTheme="minorEastAsia" w:hAnsi="Arial Narrow"/>
          <w:sz w:val="24"/>
          <w:szCs w:val="24"/>
        </w:rPr>
        <w:t>La operación para estos dos píxeles queda:</w:t>
      </w:r>
    </w:p>
    <w:tbl>
      <w:tblPr>
        <w:tblW w:w="290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4"/>
        <w:gridCol w:w="386"/>
        <w:gridCol w:w="407"/>
        <w:gridCol w:w="428"/>
      </w:tblGrid>
      <w:tr w:rsidR="00552ADA" w:rsidRPr="00776044" w14:paraId="1C42FC7A" w14:textId="77777777" w:rsidTr="0082519B">
        <w:trPr>
          <w:trHeight w:val="309"/>
          <w:jc w:val="center"/>
        </w:trPr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98869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8F0434">
              <w:rPr>
                <w:rFonts w:ascii="Arial Narrow" w:hAnsi="Arial Narrow" w:cstheme="minorBidi"/>
                <w:color w:val="000000" w:themeColor="dark1"/>
                <w:sz w:val="24"/>
                <w:szCs w:val="24"/>
              </w:rPr>
              <w:t xml:space="preserve">    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2EA5A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5601A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4A461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</w:tr>
      <w:tr w:rsidR="00552ADA" w:rsidRPr="00776044" w14:paraId="152833C9" w14:textId="77777777" w:rsidTr="0082519B">
        <w:trPr>
          <w:trHeight w:val="294"/>
          <w:jc w:val="center"/>
        </w:trPr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C82A0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14:paraId="368C17B5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4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63D97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42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E25A498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552ADA" w:rsidRPr="00776044" w14:paraId="0AF3A67C" w14:textId="77777777" w:rsidTr="0082519B">
        <w:trPr>
          <w:trHeight w:val="294"/>
          <w:jc w:val="center"/>
        </w:trPr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77452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O</w:t>
            </w:r>
            <w:proofErr w:type="gramStart"/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=(</w:t>
            </w:r>
            <w:proofErr w:type="gramEnd"/>
            <w:r w:rsidRPr="00776044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or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 xml:space="preserve"> B)</w:t>
            </w:r>
            <w:r w:rsidRPr="00776044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=</w:t>
            </w:r>
          </w:p>
        </w:tc>
        <w:tc>
          <w:tcPr>
            <w:tcW w:w="3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64083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5A972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4325BAC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552ADA" w:rsidRPr="00776044" w14:paraId="540321A0" w14:textId="77777777" w:rsidTr="0082519B">
        <w:trPr>
          <w:trHeight w:val="309"/>
          <w:jc w:val="center"/>
        </w:trPr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A416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1ACF1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14:paraId="4E24884B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A8D9111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</w:tr>
    </w:tbl>
    <w:p w14:paraId="172DD8E9" w14:textId="77777777" w:rsidR="00552ADA" w:rsidRPr="004A2A76" w:rsidRDefault="00552ADA" w:rsidP="00552ADA">
      <w:pPr>
        <w:pStyle w:val="Prrafodelista"/>
        <w:rPr>
          <w:rFonts w:ascii="Arial Narrow" w:eastAsiaTheme="minorEastAsia" w:hAnsi="Arial Narrow"/>
          <w:sz w:val="24"/>
          <w:szCs w:val="24"/>
        </w:rPr>
      </w:pPr>
    </w:p>
    <w:p w14:paraId="54E717B1" w14:textId="77777777" w:rsidR="00552ADA" w:rsidRPr="001267EE" w:rsidRDefault="00552ADA" w:rsidP="00552ADA">
      <w:pPr>
        <w:ind w:left="360"/>
        <w:rPr>
          <w:rFonts w:ascii="Arial Narrow" w:eastAsiaTheme="minorEastAsia" w:hAnsi="Arial Narrow"/>
          <w:sz w:val="24"/>
          <w:szCs w:val="24"/>
        </w:rPr>
      </w:pPr>
    </w:p>
    <w:p w14:paraId="4084D238" w14:textId="77777777" w:rsidR="00552ADA" w:rsidRDefault="00552ADA" w:rsidP="00552ADA">
      <w:pPr>
        <w:pStyle w:val="Prrafodelista"/>
        <w:numPr>
          <w:ilvl w:val="0"/>
          <w:numId w:val="28"/>
        </w:numPr>
        <w:rPr>
          <w:rFonts w:ascii="Arial Narrow" w:hAnsi="Arial Narrow"/>
          <w:sz w:val="24"/>
          <w:szCs w:val="24"/>
        </w:rPr>
      </w:pPr>
      <w:r w:rsidRPr="00CB2B32">
        <w:rPr>
          <w:rFonts w:ascii="Arial Narrow" w:hAnsi="Arial Narrow"/>
          <w:sz w:val="24"/>
          <w:szCs w:val="24"/>
        </w:rPr>
        <w:t xml:space="preserve">Para obtener </w:t>
      </w:r>
      <w:r>
        <w:rPr>
          <w:rFonts w:ascii="Arial Narrow" w:hAnsi="Arial Narrow"/>
          <w:sz w:val="24"/>
          <w:szCs w:val="24"/>
        </w:rPr>
        <w:t xml:space="preserve">el operador AND </w:t>
      </w:r>
      <w:r w:rsidRPr="00CB2B32">
        <w:rPr>
          <w:rFonts w:ascii="Arial Narrow" w:hAnsi="Arial Narrow"/>
          <w:sz w:val="24"/>
          <w:szCs w:val="24"/>
        </w:rPr>
        <w:t>de A con B</w:t>
      </w:r>
      <w:r>
        <w:rPr>
          <w:rFonts w:ascii="Arial Narrow" w:hAnsi="Arial Narrow"/>
          <w:sz w:val="24"/>
          <w:szCs w:val="24"/>
        </w:rPr>
        <w:t>, consideremos los puntos (x=0, y=0) y (x=1, y=2), solo que ahora se procede operando píxel a píxel</w:t>
      </w:r>
    </w:p>
    <w:p w14:paraId="42817DEB" w14:textId="77777777" w:rsidR="00552ADA" w:rsidRDefault="00552ADA" w:rsidP="00552ADA">
      <w:pPr>
        <w:rPr>
          <w:rFonts w:ascii="Arial Narrow" w:hAnsi="Arial Narrow"/>
          <w:sz w:val="24"/>
          <w:szCs w:val="24"/>
        </w:rPr>
      </w:pPr>
    </w:p>
    <w:p w14:paraId="7CC87676" w14:textId="77777777" w:rsidR="00552ADA" w:rsidRPr="00772ED2" w:rsidRDefault="00AA3D4B" w:rsidP="00552ADA">
      <w:pPr>
        <w:ind w:left="360"/>
        <w:jc w:val="center"/>
        <w:rPr>
          <w:rFonts w:ascii="Arial Narrow" w:eastAsiaTheme="minorEastAsia" w:hAnsi="Arial Narrow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X=0,   y=0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0,0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and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b 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0,0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=1 and 1=1 </m:t>
          </m:r>
        </m:oMath>
      </m:oMathPara>
    </w:p>
    <w:p w14:paraId="317581C2" w14:textId="77777777" w:rsidR="00552ADA" w:rsidRDefault="00AA3D4B" w:rsidP="00552ADA">
      <w:pPr>
        <w:ind w:left="360"/>
        <w:jc w:val="center"/>
        <w:rPr>
          <w:b/>
          <w:bCs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X=2,   y=0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2,1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and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b 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2,1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=1 and 0=0</m:t>
          </m:r>
        </m:oMath>
      </m:oMathPara>
    </w:p>
    <w:tbl>
      <w:tblPr>
        <w:tblW w:w="555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1"/>
        <w:gridCol w:w="365"/>
        <w:gridCol w:w="385"/>
        <w:gridCol w:w="405"/>
        <w:gridCol w:w="1217"/>
        <w:gridCol w:w="1217"/>
        <w:gridCol w:w="385"/>
        <w:gridCol w:w="405"/>
        <w:gridCol w:w="405"/>
      </w:tblGrid>
      <w:tr w:rsidR="00552ADA" w:rsidRPr="008F0434" w14:paraId="0ECAF993" w14:textId="77777777" w:rsidTr="0082519B">
        <w:trPr>
          <w:trHeight w:val="343"/>
          <w:jc w:val="center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FB0BE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8F0434">
              <w:rPr>
                <w:rFonts w:ascii="Arial Narrow" w:hAnsi="Arial Narrow" w:cstheme="minorBidi"/>
                <w:color w:val="000000" w:themeColor="dark1"/>
                <w:sz w:val="24"/>
                <w:szCs w:val="24"/>
              </w:rPr>
              <w:t xml:space="preserve">    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C2485" w14:textId="77777777" w:rsidR="00552ADA" w:rsidRPr="00EF71D6" w:rsidRDefault="00552ADA" w:rsidP="0082519B">
            <w:pPr>
              <w:rPr>
                <w:rFonts w:ascii="Times New Roman" w:eastAsia="Times New Roman" w:hAnsi="Times New Roman" w:cs="Times New Roman"/>
                <w:vertAlign w:val="subscript"/>
                <w:lang w:val="es-MX" w:eastAsia="es-MX"/>
              </w:rPr>
            </w:pPr>
            <w:r w:rsidRPr="00EF71D6">
              <w:rPr>
                <w:rFonts w:ascii="Times New Roman" w:eastAsia="Times New Roman" w:hAnsi="Times New Roman" w:cs="Times New Roman"/>
                <w:vertAlign w:val="subscript"/>
                <w:lang w:val="es-MX" w:eastAsia="es-MX"/>
              </w:rPr>
              <w:t>0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1BE55" w14:textId="77777777" w:rsidR="00552ADA" w:rsidRPr="00EF71D6" w:rsidRDefault="00552ADA" w:rsidP="0082519B">
            <w:pPr>
              <w:rPr>
                <w:rFonts w:ascii="Times New Roman" w:eastAsia="Times New Roman" w:hAnsi="Times New Roman" w:cs="Times New Roman"/>
                <w:vertAlign w:val="subscript"/>
                <w:lang w:val="es-MX" w:eastAsia="es-MX"/>
              </w:rPr>
            </w:pPr>
            <w:r w:rsidRPr="00EF71D6">
              <w:rPr>
                <w:rFonts w:ascii="Times New Roman" w:eastAsia="Times New Roman" w:hAnsi="Times New Roman" w:cs="Times New Roman"/>
                <w:vertAlign w:val="subscript"/>
                <w:lang w:val="es-MX" w:eastAsia="es-MX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FAFAD" w14:textId="77777777" w:rsidR="00552ADA" w:rsidRPr="00EF71D6" w:rsidRDefault="00552ADA" w:rsidP="0082519B">
            <w:pPr>
              <w:rPr>
                <w:rFonts w:ascii="Times New Roman" w:eastAsia="Times New Roman" w:hAnsi="Times New Roman" w:cs="Times New Roman"/>
                <w:vertAlign w:val="subscript"/>
                <w:lang w:val="es-MX" w:eastAsia="es-MX"/>
              </w:rPr>
            </w:pPr>
            <w:r w:rsidRPr="00EF71D6">
              <w:rPr>
                <w:rFonts w:ascii="Times New Roman" w:eastAsia="Times New Roman" w:hAnsi="Times New Roman" w:cs="Times New Roman"/>
                <w:vertAlign w:val="subscript"/>
                <w:lang w:val="es-MX" w:eastAsia="es-MX"/>
              </w:rPr>
              <w:t>2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3AB366CD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B8FFB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F4AEE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A4F87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990F6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</w:tr>
      <w:tr w:rsidR="00552ADA" w:rsidRPr="008F0434" w14:paraId="71BA2753" w14:textId="77777777" w:rsidTr="0082519B">
        <w:trPr>
          <w:trHeight w:val="327"/>
          <w:jc w:val="center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52577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6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</w:tcPr>
          <w:p w14:paraId="5B0B0E63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3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3C2BB" w14:textId="77777777" w:rsidR="00552ADA" w:rsidRPr="00776044" w:rsidRDefault="00552ADA" w:rsidP="0082519B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0</w:t>
            </w:r>
          </w:p>
        </w:tc>
        <w:tc>
          <w:tcPr>
            <w:tcW w:w="40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6C266D0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0AEEFC1A" w14:textId="77777777" w:rsidR="00552ADA" w:rsidRPr="00EF71D6" w:rsidRDefault="00552ADA" w:rsidP="0082519B">
            <w:pPr>
              <w:rPr>
                <w:rFonts w:eastAsia="Times New Roman"/>
                <w:color w:val="000000"/>
                <w:sz w:val="24"/>
                <w:szCs w:val="24"/>
                <w:vertAlign w:val="subscript"/>
                <w:lang w:val="es-MX" w:eastAsia="es-MX"/>
              </w:rPr>
            </w:pPr>
            <w:r w:rsidRPr="00EF71D6">
              <w:rPr>
                <w:rFonts w:eastAsia="Times New Roman"/>
                <w:color w:val="000000"/>
                <w:sz w:val="24"/>
                <w:szCs w:val="24"/>
                <w:vertAlign w:val="subscript"/>
                <w:lang w:val="es-MX" w:eastAsia="es-MX"/>
              </w:rPr>
              <w:t>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A3050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</w:tcPr>
          <w:p w14:paraId="722C2FBF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4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0A58E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0</w:t>
            </w:r>
          </w:p>
        </w:tc>
        <w:tc>
          <w:tcPr>
            <w:tcW w:w="40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94BF31A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</w:tr>
      <w:tr w:rsidR="00552ADA" w:rsidRPr="008F0434" w14:paraId="20107A4A" w14:textId="77777777" w:rsidTr="0082519B">
        <w:trPr>
          <w:trHeight w:val="327"/>
          <w:jc w:val="center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39729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776044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A=</w:t>
            </w:r>
          </w:p>
        </w:tc>
        <w:tc>
          <w:tcPr>
            <w:tcW w:w="3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ACB0D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0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C6C51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0B43AE9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4D44F488" w14:textId="77777777" w:rsidR="00552ADA" w:rsidRPr="00EF71D6" w:rsidRDefault="00552ADA" w:rsidP="0082519B">
            <w:pPr>
              <w:rPr>
                <w:rFonts w:eastAsia="Times New Roman"/>
                <w:color w:val="000000"/>
                <w:sz w:val="24"/>
                <w:szCs w:val="24"/>
                <w:vertAlign w:val="subscript"/>
                <w:lang w:val="es-MX" w:eastAsia="es-MX"/>
              </w:rPr>
            </w:pPr>
            <w:r w:rsidRPr="00EF71D6">
              <w:rPr>
                <w:rFonts w:eastAsia="Times New Roman"/>
                <w:color w:val="000000"/>
                <w:sz w:val="24"/>
                <w:szCs w:val="24"/>
                <w:vertAlign w:val="subscript"/>
                <w:lang w:val="es-MX" w:eastAsia="es-MX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5D0DB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776044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B=</w:t>
            </w:r>
          </w:p>
        </w:tc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A5E65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3ED54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44A8E6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</w:tr>
      <w:tr w:rsidR="00552ADA" w:rsidRPr="008F0434" w14:paraId="4FF00EE9" w14:textId="77777777" w:rsidTr="0082519B">
        <w:trPr>
          <w:trHeight w:val="343"/>
          <w:jc w:val="center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030BD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6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AA3EA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3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14:paraId="2AFF3F5F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D2EE08D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2A694E2D" w14:textId="77777777" w:rsidR="00552ADA" w:rsidRPr="00EF71D6" w:rsidRDefault="00552ADA" w:rsidP="0082519B">
            <w:pPr>
              <w:rPr>
                <w:rFonts w:eastAsia="Times New Roman"/>
                <w:color w:val="000000"/>
                <w:sz w:val="24"/>
                <w:szCs w:val="24"/>
                <w:vertAlign w:val="subscript"/>
                <w:lang w:val="es-MX" w:eastAsia="es-MX"/>
              </w:rPr>
            </w:pPr>
            <w:r w:rsidRPr="00EF71D6">
              <w:rPr>
                <w:rFonts w:eastAsia="Times New Roman"/>
                <w:color w:val="000000"/>
                <w:sz w:val="24"/>
                <w:szCs w:val="24"/>
                <w:vertAlign w:val="subscript"/>
                <w:lang w:val="es-MX" w:eastAsia="es-MX"/>
              </w:rPr>
              <w:t>2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8DCBB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8B73F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14:paraId="104AA00A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0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9EA634C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</w:tr>
      <w:tr w:rsidR="00552ADA" w:rsidRPr="008F0434" w14:paraId="122713D2" w14:textId="77777777" w:rsidTr="0082519B">
        <w:trPr>
          <w:trHeight w:val="327"/>
          <w:jc w:val="center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8D23E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666F3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82443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3E9B9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6E4A12CE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0564F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BD6B6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8DEEE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D2FFF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</w:tr>
    </w:tbl>
    <w:p w14:paraId="00300C07" w14:textId="77777777" w:rsidR="00552ADA" w:rsidRDefault="00552ADA" w:rsidP="00552ADA">
      <w:pPr>
        <w:pStyle w:val="Prrafodelista"/>
        <w:rPr>
          <w:rFonts w:ascii="Arial Narrow" w:eastAsiaTheme="minorEastAsia" w:hAnsi="Arial Narrow"/>
          <w:sz w:val="24"/>
          <w:szCs w:val="24"/>
        </w:rPr>
      </w:pPr>
      <w:r>
        <w:rPr>
          <w:rFonts w:ascii="Arial Narrow" w:eastAsiaTheme="minorEastAsia" w:hAnsi="Arial Narrow"/>
          <w:sz w:val="24"/>
          <w:szCs w:val="24"/>
        </w:rPr>
        <w:t>La operación para estos dos píxeles queda:</w:t>
      </w:r>
    </w:p>
    <w:tbl>
      <w:tblPr>
        <w:tblW w:w="305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06"/>
        <w:gridCol w:w="428"/>
        <w:gridCol w:w="450"/>
      </w:tblGrid>
      <w:tr w:rsidR="00552ADA" w:rsidRPr="00776044" w14:paraId="1DB929E3" w14:textId="77777777" w:rsidTr="0082519B">
        <w:trPr>
          <w:trHeight w:val="331"/>
          <w:jc w:val="center"/>
        </w:trPr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A0684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8F0434">
              <w:rPr>
                <w:rFonts w:ascii="Arial Narrow" w:hAnsi="Arial Narrow" w:cstheme="minorBidi"/>
                <w:color w:val="000000" w:themeColor="dark1"/>
                <w:sz w:val="24"/>
                <w:szCs w:val="24"/>
              </w:rPr>
              <w:t xml:space="preserve">    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8C29C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E9590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ACAC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</w:tr>
      <w:tr w:rsidR="00552ADA" w:rsidRPr="00776044" w14:paraId="563F6FE9" w14:textId="77777777" w:rsidTr="0082519B">
        <w:trPr>
          <w:trHeight w:val="314"/>
          <w:jc w:val="center"/>
        </w:trPr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8B66A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14:paraId="0ECAEF41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4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955ED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4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A721940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552ADA" w:rsidRPr="00776044" w14:paraId="2108A011" w14:textId="77777777" w:rsidTr="0082519B">
        <w:trPr>
          <w:trHeight w:val="314"/>
          <w:jc w:val="center"/>
        </w:trPr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5184E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O</w:t>
            </w:r>
            <w:proofErr w:type="gramStart"/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=(</w:t>
            </w:r>
            <w:proofErr w:type="gramEnd"/>
            <w:r w:rsidRPr="00776044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or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 xml:space="preserve"> B)</w:t>
            </w:r>
            <w:r w:rsidRPr="00776044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=</w:t>
            </w:r>
          </w:p>
        </w:tc>
        <w:tc>
          <w:tcPr>
            <w:tcW w:w="4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2604B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51607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58B0340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552ADA" w:rsidRPr="00776044" w14:paraId="0CA8785D" w14:textId="77777777" w:rsidTr="0082519B">
        <w:trPr>
          <w:trHeight w:val="331"/>
          <w:jc w:val="center"/>
        </w:trPr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182A4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0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DBEF1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14:paraId="04031CF0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79E08F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</w:tr>
    </w:tbl>
    <w:p w14:paraId="361E33EB" w14:textId="77777777" w:rsidR="00552ADA" w:rsidRDefault="00552ADA" w:rsidP="00552ADA">
      <w:pPr>
        <w:rPr>
          <w:b/>
          <w:bCs/>
          <w:sz w:val="36"/>
          <w:szCs w:val="36"/>
        </w:rPr>
      </w:pPr>
    </w:p>
    <w:p w14:paraId="3FBA97B0" w14:textId="77777777" w:rsidR="00552ADA" w:rsidRDefault="00552ADA" w:rsidP="00552ADA">
      <w:pPr>
        <w:rPr>
          <w:b/>
          <w:bCs/>
          <w:sz w:val="36"/>
          <w:szCs w:val="36"/>
        </w:rPr>
      </w:pPr>
    </w:p>
    <w:p w14:paraId="745A0231" w14:textId="77777777" w:rsidR="00552ADA" w:rsidRDefault="00552ADA" w:rsidP="00552ADA">
      <w:pPr>
        <w:rPr>
          <w:b/>
          <w:bCs/>
          <w:sz w:val="36"/>
          <w:szCs w:val="36"/>
        </w:rPr>
      </w:pPr>
    </w:p>
    <w:p w14:paraId="3C13080A" w14:textId="77777777" w:rsidR="00552ADA" w:rsidRDefault="00552ADA" w:rsidP="00552ADA">
      <w:pPr>
        <w:rPr>
          <w:b/>
          <w:bCs/>
          <w:sz w:val="36"/>
          <w:szCs w:val="36"/>
        </w:rPr>
      </w:pPr>
    </w:p>
    <w:p w14:paraId="41283363" w14:textId="77777777" w:rsidR="00552ADA" w:rsidRDefault="00552ADA" w:rsidP="00552ADA">
      <w:pPr>
        <w:ind w:left="720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>Finalmente, las operaciones lógicas OR y AND quedan de la forma:</w:t>
      </w:r>
    </w:p>
    <w:tbl>
      <w:tblPr>
        <w:tblW w:w="641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9"/>
        <w:gridCol w:w="454"/>
        <w:gridCol w:w="479"/>
        <w:gridCol w:w="503"/>
        <w:gridCol w:w="1514"/>
        <w:gridCol w:w="479"/>
        <w:gridCol w:w="503"/>
        <w:gridCol w:w="503"/>
      </w:tblGrid>
      <w:tr w:rsidR="00552ADA" w:rsidRPr="008F0434" w14:paraId="6C2EFB61" w14:textId="77777777" w:rsidTr="0082519B">
        <w:trPr>
          <w:trHeight w:val="279"/>
          <w:jc w:val="center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828F1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8F0434">
              <w:rPr>
                <w:rFonts w:ascii="Arial Narrow" w:hAnsi="Arial Narrow" w:cstheme="minorBidi"/>
                <w:color w:val="000000" w:themeColor="dark1"/>
                <w:sz w:val="24"/>
                <w:szCs w:val="24"/>
              </w:rPr>
              <w:t xml:space="preserve">    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7866E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D24D8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B481C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A4B9D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3A006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EE5CA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24787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</w:tr>
      <w:tr w:rsidR="00552ADA" w:rsidRPr="008F0434" w14:paraId="69F07CCB" w14:textId="77777777" w:rsidTr="0082519B">
        <w:trPr>
          <w:trHeight w:val="266"/>
          <w:jc w:val="center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EA34F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5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BFD44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0054C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0</w:t>
            </w:r>
          </w:p>
        </w:tc>
        <w:tc>
          <w:tcPr>
            <w:tcW w:w="50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AC82E84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D6C2C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BB53E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50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4DC86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0</w:t>
            </w:r>
          </w:p>
        </w:tc>
        <w:tc>
          <w:tcPr>
            <w:tcW w:w="50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8CC1B8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</w:tr>
      <w:tr w:rsidR="00552ADA" w:rsidRPr="008F0434" w14:paraId="35AF7F3F" w14:textId="77777777" w:rsidTr="0082519B">
        <w:trPr>
          <w:trHeight w:val="266"/>
          <w:jc w:val="center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0667D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O</w:t>
            </w:r>
            <w:proofErr w:type="gramStart"/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=(</w:t>
            </w:r>
            <w:proofErr w:type="gramEnd"/>
            <w:r w:rsidRPr="00776044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or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 xml:space="preserve"> B)</w:t>
            </w:r>
            <w:r w:rsidRPr="00776044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=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8B516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7C124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6696C1A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4FC1B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Y</w:t>
            </w:r>
            <w:proofErr w:type="gramStart"/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=(</w:t>
            </w:r>
            <w:proofErr w:type="gramEnd"/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A and B)</w:t>
            </w:r>
            <w:r w:rsidRPr="00776044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=</w:t>
            </w: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88FC5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04B10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EC7E21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0</w:t>
            </w:r>
          </w:p>
        </w:tc>
      </w:tr>
      <w:tr w:rsidR="00552ADA" w:rsidRPr="008F0434" w14:paraId="443D2AA9" w14:textId="77777777" w:rsidTr="0082519B">
        <w:trPr>
          <w:trHeight w:val="279"/>
          <w:jc w:val="center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163C3" w14:textId="77777777" w:rsidR="00552ADA" w:rsidRPr="00776044" w:rsidRDefault="00552ADA" w:rsidP="0082519B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CFB71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70274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1060544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4D58C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13F85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E74C3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C820D19" w14:textId="77777777" w:rsidR="00552ADA" w:rsidRPr="00776044" w:rsidRDefault="00552ADA" w:rsidP="0082519B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</w:tr>
    </w:tbl>
    <w:p w14:paraId="799A602B" w14:textId="77777777" w:rsidR="00552ADA" w:rsidRDefault="00552ADA" w:rsidP="00552ADA"/>
    <w:p w14:paraId="5C85564E" w14:textId="77777777" w:rsidR="00623CD1" w:rsidRPr="00552ADA" w:rsidRDefault="00623CD1" w:rsidP="00552ADA"/>
    <w:sectPr w:rsidR="00623CD1" w:rsidRPr="00552ADA" w:rsidSect="004E108E">
      <w:headerReference w:type="default" r:id="rId10"/>
      <w:foot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BDB09" w14:textId="77777777" w:rsidR="00AA3D4B" w:rsidRDefault="00AA3D4B" w:rsidP="00650219">
      <w:r>
        <w:separator/>
      </w:r>
    </w:p>
  </w:endnote>
  <w:endnote w:type="continuationSeparator" w:id="0">
    <w:p w14:paraId="3CE9182C" w14:textId="77777777" w:rsidR="00AA3D4B" w:rsidRDefault="00AA3D4B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EDD8F6" w14:textId="4928F58A" w:rsidR="000A0550" w:rsidRPr="00E6454B" w:rsidRDefault="000A0550" w:rsidP="00E6454B">
    <w:pPr>
      <w:pStyle w:val="Piedepgina"/>
      <w:jc w:val="right"/>
      <w:rPr>
        <w:rFonts w:ascii="Bradley Hand ITC" w:hAnsi="Bradley Hand ITC"/>
        <w:b/>
        <w:bCs/>
        <w:sz w:val="20"/>
        <w:szCs w:val="20"/>
      </w:rPr>
    </w:pPr>
    <w:r w:rsidRPr="00E6454B">
      <w:rPr>
        <w:rFonts w:ascii="Bradley Hand ITC" w:hAnsi="Bradley Hand ITC"/>
        <w:b/>
        <w:bCs/>
        <w:sz w:val="20"/>
        <w:szCs w:val="20"/>
      </w:rPr>
      <w:t>M. en C. María Elena Cruz Meza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45948" w14:textId="77777777" w:rsidR="00AA3D4B" w:rsidRDefault="00AA3D4B" w:rsidP="00650219">
      <w:r>
        <w:separator/>
      </w:r>
    </w:p>
  </w:footnote>
  <w:footnote w:type="continuationSeparator" w:id="0">
    <w:p w14:paraId="4D702CAB" w14:textId="77777777" w:rsidR="00AA3D4B" w:rsidRDefault="00AA3D4B" w:rsidP="006502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4DB0F8" w14:textId="06E2ED52" w:rsidR="000A0550" w:rsidRDefault="000A0550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AB712F8" wp14:editId="6C5F861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DF48A38" w14:textId="584D5E4C" w:rsidR="000A0550" w:rsidRPr="00D4037F" w:rsidRDefault="000A0550" w:rsidP="00D4037F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000000" w:themeColor="text1"/>
                                </w:rPr>
                              </w:pPr>
                              <w:r w:rsidRPr="00D4037F"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Unidad de aprendizaje: “Análisis de </w:t>
                              </w:r>
                              <w:proofErr w:type="gramStart"/>
                              <w:r w:rsidRPr="00D4037F"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Imágenes”   </w:t>
                              </w:r>
                              <w:proofErr w:type="gramEnd"/>
                              <w:r w:rsidRPr="00D4037F"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          Grupo: 3CM1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AB712F8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olor w:val="000000" w:themeColor="text1"/>
                        <w:sz w:val="36"/>
                        <w:szCs w:val="36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DF48A38" w14:textId="584D5E4C" w:rsidR="000A0550" w:rsidRPr="00D4037F" w:rsidRDefault="000A0550" w:rsidP="00D4037F">
                        <w:pPr>
                          <w:pStyle w:val="Encabezado"/>
                          <w:jc w:val="center"/>
                          <w:rPr>
                            <w:caps/>
                            <w:color w:val="000000" w:themeColor="text1"/>
                          </w:rPr>
                        </w:pPr>
                        <w:r w:rsidRPr="00D4037F">
                          <w:rPr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>Unidad de aprendizaje: “Análisis de Imágenes”             Grupo: 3CM1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B0D78"/>
    <w:multiLevelType w:val="hybridMultilevel"/>
    <w:tmpl w:val="B958F5C0"/>
    <w:lvl w:ilvl="0" w:tplc="7D3AB2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700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567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10B9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7C08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E42B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B4D2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5AF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F6D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C2217CA"/>
    <w:multiLevelType w:val="hybridMultilevel"/>
    <w:tmpl w:val="CE02AA92"/>
    <w:lvl w:ilvl="0" w:tplc="3ABCD0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D259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582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AC0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048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C08D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CE5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54CB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5C98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11080BF3"/>
    <w:multiLevelType w:val="hybridMultilevel"/>
    <w:tmpl w:val="413A982A"/>
    <w:lvl w:ilvl="0" w:tplc="18D879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C020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30BA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9403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7EC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B88A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E432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50D8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A2062C7"/>
    <w:multiLevelType w:val="hybridMultilevel"/>
    <w:tmpl w:val="5AE2F43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031397"/>
    <w:multiLevelType w:val="hybridMultilevel"/>
    <w:tmpl w:val="4DA2AAF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822CE5"/>
    <w:multiLevelType w:val="hybridMultilevel"/>
    <w:tmpl w:val="1272EC12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66C2942"/>
    <w:multiLevelType w:val="hybridMultilevel"/>
    <w:tmpl w:val="56DC961E"/>
    <w:lvl w:ilvl="0" w:tplc="5240ED26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9FB4D42"/>
    <w:multiLevelType w:val="hybridMultilevel"/>
    <w:tmpl w:val="23AE2212"/>
    <w:lvl w:ilvl="0" w:tplc="5240ED26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5943B7A"/>
    <w:multiLevelType w:val="hybridMultilevel"/>
    <w:tmpl w:val="ECCE2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0477D4"/>
    <w:multiLevelType w:val="hybridMultilevel"/>
    <w:tmpl w:val="A0988F3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691F6C"/>
    <w:multiLevelType w:val="hybridMultilevel"/>
    <w:tmpl w:val="45A2A6F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BA653E"/>
    <w:multiLevelType w:val="hybridMultilevel"/>
    <w:tmpl w:val="8B40B9C4"/>
    <w:lvl w:ilvl="0" w:tplc="105633F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F84797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B5AB81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C747F3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D8A84FF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3FA22E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820667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8F6BAC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7E884F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48B921C0"/>
    <w:multiLevelType w:val="hybridMultilevel"/>
    <w:tmpl w:val="E3AAA240"/>
    <w:lvl w:ilvl="0" w:tplc="1EE211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FE6D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789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58F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56CA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8C50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087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8264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02C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545C1DCA"/>
    <w:multiLevelType w:val="hybridMultilevel"/>
    <w:tmpl w:val="3CC6F6BE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35"/>
  </w:num>
  <w:num w:numId="2">
    <w:abstractNumId w:val="13"/>
  </w:num>
  <w:num w:numId="3">
    <w:abstractNumId w:val="11"/>
  </w:num>
  <w:num w:numId="4">
    <w:abstractNumId w:val="38"/>
  </w:num>
  <w:num w:numId="5">
    <w:abstractNumId w:val="16"/>
  </w:num>
  <w:num w:numId="6">
    <w:abstractNumId w:val="30"/>
  </w:num>
  <w:num w:numId="7">
    <w:abstractNumId w:val="3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1"/>
  </w:num>
  <w:num w:numId="19">
    <w:abstractNumId w:val="24"/>
  </w:num>
  <w:num w:numId="20">
    <w:abstractNumId w:val="36"/>
  </w:num>
  <w:num w:numId="21">
    <w:abstractNumId w:val="31"/>
  </w:num>
  <w:num w:numId="22">
    <w:abstractNumId w:val="12"/>
  </w:num>
  <w:num w:numId="23">
    <w:abstractNumId w:val="39"/>
  </w:num>
  <w:num w:numId="24">
    <w:abstractNumId w:val="23"/>
  </w:num>
  <w:num w:numId="25">
    <w:abstractNumId w:val="29"/>
  </w:num>
  <w:num w:numId="26">
    <w:abstractNumId w:val="37"/>
  </w:num>
  <w:num w:numId="27">
    <w:abstractNumId w:val="27"/>
  </w:num>
  <w:num w:numId="28">
    <w:abstractNumId w:val="25"/>
  </w:num>
  <w:num w:numId="29">
    <w:abstractNumId w:val="20"/>
  </w:num>
  <w:num w:numId="30">
    <w:abstractNumId w:val="22"/>
  </w:num>
  <w:num w:numId="31">
    <w:abstractNumId w:val="26"/>
  </w:num>
  <w:num w:numId="32">
    <w:abstractNumId w:val="34"/>
  </w:num>
  <w:num w:numId="33">
    <w:abstractNumId w:val="18"/>
  </w:num>
  <w:num w:numId="34">
    <w:abstractNumId w:val="10"/>
  </w:num>
  <w:num w:numId="35">
    <w:abstractNumId w:val="14"/>
  </w:num>
  <w:num w:numId="36">
    <w:abstractNumId w:val="33"/>
  </w:num>
  <w:num w:numId="37">
    <w:abstractNumId w:val="17"/>
  </w:num>
  <w:num w:numId="38">
    <w:abstractNumId w:val="28"/>
  </w:num>
  <w:num w:numId="39">
    <w:abstractNumId w:val="19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44"/>
    <w:rsid w:val="000651F9"/>
    <w:rsid w:val="00096D7E"/>
    <w:rsid w:val="000A0550"/>
    <w:rsid w:val="001267EE"/>
    <w:rsid w:val="00173EE4"/>
    <w:rsid w:val="00236630"/>
    <w:rsid w:val="002770CD"/>
    <w:rsid w:val="0028533C"/>
    <w:rsid w:val="002E37E0"/>
    <w:rsid w:val="003B6087"/>
    <w:rsid w:val="003D174D"/>
    <w:rsid w:val="00405555"/>
    <w:rsid w:val="004323AE"/>
    <w:rsid w:val="00453993"/>
    <w:rsid w:val="00480CB0"/>
    <w:rsid w:val="004A2A76"/>
    <w:rsid w:val="004B1C53"/>
    <w:rsid w:val="004D2A00"/>
    <w:rsid w:val="004E108E"/>
    <w:rsid w:val="00511243"/>
    <w:rsid w:val="00552ADA"/>
    <w:rsid w:val="00577371"/>
    <w:rsid w:val="00587419"/>
    <w:rsid w:val="00612C76"/>
    <w:rsid w:val="00617B59"/>
    <w:rsid w:val="00623CD1"/>
    <w:rsid w:val="00645252"/>
    <w:rsid w:val="00645EE8"/>
    <w:rsid w:val="00650219"/>
    <w:rsid w:val="00661D2B"/>
    <w:rsid w:val="006C6B50"/>
    <w:rsid w:val="006D3D74"/>
    <w:rsid w:val="006F190C"/>
    <w:rsid w:val="00762A45"/>
    <w:rsid w:val="00772ED2"/>
    <w:rsid w:val="00776044"/>
    <w:rsid w:val="007C2400"/>
    <w:rsid w:val="0083569A"/>
    <w:rsid w:val="0085494F"/>
    <w:rsid w:val="00896761"/>
    <w:rsid w:val="008F0434"/>
    <w:rsid w:val="00931C69"/>
    <w:rsid w:val="00961960"/>
    <w:rsid w:val="00966BE3"/>
    <w:rsid w:val="0099653A"/>
    <w:rsid w:val="00A9204E"/>
    <w:rsid w:val="00AA3D4B"/>
    <w:rsid w:val="00C7770F"/>
    <w:rsid w:val="00CB2B32"/>
    <w:rsid w:val="00CC7B25"/>
    <w:rsid w:val="00D4037F"/>
    <w:rsid w:val="00DD27A7"/>
    <w:rsid w:val="00DF27B6"/>
    <w:rsid w:val="00E53C1F"/>
    <w:rsid w:val="00E6454B"/>
    <w:rsid w:val="00EB684E"/>
    <w:rsid w:val="00EF71D6"/>
    <w:rsid w:val="00F15B0D"/>
    <w:rsid w:val="00F31F95"/>
    <w:rsid w:val="00FC1A5E"/>
    <w:rsid w:val="00FC30D2"/>
    <w:rsid w:val="00FD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4D5E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ADA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525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4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05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83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m%20Guzman%20Cruz\AppData\Local\Microsoft\Office\16.0\DTS\es-ES%7bD78911C1-96D0-4B09-841B-06DF187A36F2%7d\%7b9709A68A-5A2A-41FF-AB65-5DBCEF0C0F4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6E03C9C0E98E4481E7E2FBB4475B5A" ma:contentTypeVersion="1" ma:contentTypeDescription="Create a new document." ma:contentTypeScope="" ma:versionID="1390cf34930e3019fad7877a8031ea0c">
  <xsd:schema xmlns:xsd="http://www.w3.org/2001/XMLSchema" xmlns:xs="http://www.w3.org/2001/XMLSchema" xmlns:p="http://schemas.microsoft.com/office/2006/metadata/properties" xmlns:ns2="6c100978-b513-4012-9089-b0275db95d49" targetNamespace="http://schemas.microsoft.com/office/2006/metadata/properties" ma:root="true" ma:fieldsID="dc735f87ca28c5cfc42e165d69adc482" ns2:_="">
    <xsd:import namespace="6c100978-b513-4012-9089-b0275db95d4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100978-b513-4012-9089-b0275db95d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c100978-b513-4012-9089-b0275db95d49" xsi:nil="true"/>
  </documentManagement>
</p:properties>
</file>

<file path=customXml/itemProps1.xml><?xml version="1.0" encoding="utf-8"?>
<ds:datastoreItem xmlns:ds="http://schemas.openxmlformats.org/officeDocument/2006/customXml" ds:itemID="{FC8D429A-71FD-4649-B73E-A96D663333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100978-b513-4012-9089-b0275db95d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67D5C5-A7B9-4319-B56B-4052756107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6c100978-b513-4012-9089-b0275db95d4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{9709A68A-5A2A-41FF-AB65-5DBCEF0C0F43}tf02786999_win32.dotx</Template>
  <TotalTime>0</TotalTime>
  <Pages>4</Pages>
  <Words>518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aprendizaje: “Análisis de Imágenes”             Grupo: 3CM1</vt:lpstr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aprendizaje: “Análisis de Imágenes”             Grupo: 3CM1</dc:title>
  <dc:subject/>
  <dc:creator/>
  <cp:keywords/>
  <dc:description/>
  <cp:lastModifiedBy/>
  <cp:revision>1</cp:revision>
  <dcterms:created xsi:type="dcterms:W3CDTF">2020-10-27T09:24:00Z</dcterms:created>
  <dcterms:modified xsi:type="dcterms:W3CDTF">2020-10-27T21:01:00Z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0x010100F66E03C9C0E98E4481E7E2FBB4475B5A</vt:lpwstr>
  </property>
</Properties>
</file>