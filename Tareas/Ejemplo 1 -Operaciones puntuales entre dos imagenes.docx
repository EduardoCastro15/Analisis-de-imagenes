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C664D" w14:textId="77777777" w:rsidR="00D4037F" w:rsidRDefault="00D4037F">
      <w:pPr>
        <w:rPr>
          <w:b/>
          <w:bCs/>
          <w:sz w:val="36"/>
          <w:szCs w:val="36"/>
        </w:rPr>
      </w:pPr>
    </w:p>
    <w:p w14:paraId="0C9D82F8" w14:textId="00D2B37D" w:rsidR="00A9204E" w:rsidRPr="00776044" w:rsidRDefault="00776044">
      <w:pPr>
        <w:rPr>
          <w:b/>
          <w:bCs/>
          <w:sz w:val="36"/>
          <w:szCs w:val="36"/>
        </w:rPr>
      </w:pPr>
      <w:r w:rsidRPr="00776044">
        <w:rPr>
          <w:b/>
          <w:bCs/>
          <w:sz w:val="36"/>
          <w:szCs w:val="36"/>
        </w:rPr>
        <w:t>Eje</w:t>
      </w:r>
      <w:r w:rsidR="00EF71D6">
        <w:rPr>
          <w:b/>
          <w:bCs/>
          <w:sz w:val="36"/>
          <w:szCs w:val="36"/>
        </w:rPr>
        <w:t>mplo</w:t>
      </w:r>
      <w:r w:rsidRPr="00776044">
        <w:rPr>
          <w:b/>
          <w:bCs/>
          <w:sz w:val="36"/>
          <w:szCs w:val="36"/>
        </w:rPr>
        <w:t xml:space="preserve"> </w:t>
      </w:r>
      <w:r w:rsidR="00453993">
        <w:rPr>
          <w:b/>
          <w:bCs/>
          <w:sz w:val="36"/>
          <w:szCs w:val="36"/>
        </w:rPr>
        <w:t>#</w:t>
      </w:r>
      <w:r w:rsidRPr="00776044">
        <w:rPr>
          <w:b/>
          <w:bCs/>
          <w:sz w:val="36"/>
          <w:szCs w:val="36"/>
        </w:rPr>
        <w:t xml:space="preserve">1 </w:t>
      </w:r>
      <w:r w:rsidR="00453993">
        <w:rPr>
          <w:b/>
          <w:bCs/>
          <w:sz w:val="36"/>
          <w:szCs w:val="36"/>
        </w:rPr>
        <w:t>“</w:t>
      </w:r>
      <w:r w:rsidRPr="00776044">
        <w:rPr>
          <w:b/>
          <w:bCs/>
          <w:sz w:val="36"/>
          <w:szCs w:val="36"/>
        </w:rPr>
        <w:t xml:space="preserve">Operaciones puntuales entre </w:t>
      </w:r>
      <w:r w:rsidR="00453993">
        <w:rPr>
          <w:b/>
          <w:bCs/>
          <w:sz w:val="36"/>
          <w:szCs w:val="36"/>
        </w:rPr>
        <w:t xml:space="preserve">dos </w:t>
      </w:r>
      <w:r w:rsidRPr="00776044">
        <w:rPr>
          <w:b/>
          <w:bCs/>
          <w:sz w:val="36"/>
          <w:szCs w:val="36"/>
        </w:rPr>
        <w:t>imágenes</w:t>
      </w:r>
      <w:r w:rsidR="00EF71D6">
        <w:rPr>
          <w:b/>
          <w:bCs/>
          <w:sz w:val="36"/>
          <w:szCs w:val="36"/>
        </w:rPr>
        <w:t xml:space="preserve"> en niveles de gris</w:t>
      </w:r>
      <w:r w:rsidR="00453993">
        <w:rPr>
          <w:b/>
          <w:bCs/>
          <w:sz w:val="36"/>
          <w:szCs w:val="36"/>
        </w:rPr>
        <w:t>”</w:t>
      </w:r>
    </w:p>
    <w:p w14:paraId="0F08E869" w14:textId="63C8B153" w:rsidR="00776044" w:rsidRDefault="00776044">
      <w:pPr>
        <w:rPr>
          <w:b/>
          <w:bCs/>
          <w:sz w:val="36"/>
          <w:szCs w:val="36"/>
        </w:rPr>
      </w:pPr>
    </w:p>
    <w:p w14:paraId="41A12BA7" w14:textId="77777777" w:rsidR="008F0434" w:rsidRPr="008F0434" w:rsidRDefault="008F0434" w:rsidP="008F0434">
      <w:pPr>
        <w:rPr>
          <w:rFonts w:ascii="Arial Narrow" w:hAnsi="Arial Narrow" w:cstheme="minorBidi"/>
          <w:b/>
          <w:bCs/>
          <w:color w:val="000000" w:themeColor="dark1"/>
          <w:sz w:val="32"/>
          <w:szCs w:val="32"/>
        </w:rPr>
      </w:pPr>
      <w:r w:rsidRPr="008F0434">
        <w:rPr>
          <w:rFonts w:ascii="Arial Narrow" w:hAnsi="Arial Narrow" w:cstheme="minorBidi"/>
          <w:b/>
          <w:bCs/>
          <w:color w:val="000000" w:themeColor="dark1"/>
          <w:sz w:val="32"/>
          <w:szCs w:val="32"/>
        </w:rPr>
        <w:t>Instrucciones</w:t>
      </w:r>
    </w:p>
    <w:p w14:paraId="5F146D5F" w14:textId="77777777" w:rsidR="008F0434" w:rsidRPr="008F0434" w:rsidRDefault="008F0434" w:rsidP="008F0434">
      <w:pPr>
        <w:rPr>
          <w:b/>
          <w:bCs/>
          <w:sz w:val="36"/>
          <w:szCs w:val="36"/>
        </w:rPr>
      </w:pPr>
    </w:p>
    <w:p w14:paraId="7F48EB40" w14:textId="371C971D" w:rsidR="00453993" w:rsidRPr="008F0434" w:rsidRDefault="008F0434" w:rsidP="00CB2B32">
      <w:pPr>
        <w:jc w:val="both"/>
        <w:rPr>
          <w:rFonts w:ascii="Arial Narrow" w:hAnsi="Arial Narrow" w:cstheme="minorBidi"/>
          <w:color w:val="000000" w:themeColor="dark1"/>
          <w:sz w:val="24"/>
          <w:szCs w:val="24"/>
        </w:rPr>
      </w:pPr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 xml:space="preserve">Sean las imágenes A y B que se muestran </w:t>
      </w:r>
      <w:r w:rsidR="00453993">
        <w:rPr>
          <w:rFonts w:ascii="Arial Narrow" w:hAnsi="Arial Narrow" w:cstheme="minorBidi"/>
          <w:color w:val="000000" w:themeColor="dark1"/>
          <w:sz w:val="24"/>
          <w:szCs w:val="24"/>
        </w:rPr>
        <w:t>en la figura 1. Y s</w:t>
      </w:r>
      <w:r w:rsidR="00453993" w:rsidRPr="008F0434">
        <w:rPr>
          <w:rFonts w:ascii="Arial Narrow" w:hAnsi="Arial Narrow" w:cstheme="minorBidi"/>
          <w:color w:val="000000" w:themeColor="dark1"/>
          <w:sz w:val="24"/>
          <w:szCs w:val="24"/>
        </w:rPr>
        <w:t xml:space="preserve">uponiendo el rango de valores de intensidad (niveles de brillo o gris ideales presentes en ambas imágenes), para este caso el </w:t>
      </w:r>
      <w:proofErr w:type="gramStart"/>
      <w:r w:rsidR="00453993" w:rsidRPr="008F0434">
        <w:rPr>
          <w:rFonts w:ascii="Arial Narrow" w:hAnsi="Arial Narrow" w:cstheme="minorBidi"/>
          <w:i/>
          <w:iCs/>
          <w:color w:val="000000" w:themeColor="dark1"/>
          <w:sz w:val="24"/>
          <w:szCs w:val="24"/>
        </w:rPr>
        <w:t>ng  [</w:t>
      </w:r>
      <w:proofErr w:type="gramEnd"/>
      <w:r w:rsidR="00453993" w:rsidRPr="008F0434">
        <w:rPr>
          <w:rFonts w:ascii="Arial Narrow" w:hAnsi="Arial Narrow" w:cstheme="minorBidi"/>
          <w:i/>
          <w:iCs/>
          <w:color w:val="000000" w:themeColor="dark1"/>
          <w:sz w:val="24"/>
          <w:szCs w:val="24"/>
        </w:rPr>
        <w:t>0-9]</w:t>
      </w:r>
      <w:r w:rsidR="00453993" w:rsidRPr="008F0434">
        <w:rPr>
          <w:rFonts w:ascii="Arial Narrow" w:hAnsi="Arial Narrow" w:cstheme="minorBidi"/>
          <w:color w:val="000000" w:themeColor="dark1"/>
          <w:sz w:val="24"/>
          <w:szCs w:val="24"/>
        </w:rPr>
        <w:t xml:space="preserve">, es decir, el </w:t>
      </w:r>
      <w:r w:rsidR="00453993" w:rsidRPr="008F0434">
        <w:rPr>
          <w:rFonts w:ascii="Arial Narrow" w:hAnsi="Arial Narrow" w:cstheme="minorBidi"/>
          <w:i/>
          <w:iCs/>
          <w:color w:val="000000" w:themeColor="dark1"/>
          <w:sz w:val="24"/>
          <w:szCs w:val="24"/>
        </w:rPr>
        <w:t>ng</w:t>
      </w:r>
      <w:r w:rsidR="00453993" w:rsidRPr="008F0434">
        <w:rPr>
          <w:rFonts w:ascii="Arial Narrow" w:hAnsi="Arial Narrow" w:cstheme="minorBidi"/>
          <w:color w:val="000000" w:themeColor="dark1"/>
          <w:sz w:val="24"/>
          <w:szCs w:val="24"/>
        </w:rPr>
        <w:t xml:space="preserve"> varía entre m</w:t>
      </w:r>
      <w:r w:rsidR="00453993" w:rsidRPr="008F0434">
        <w:rPr>
          <w:rFonts w:ascii="Arial Narrow" w:hAnsi="Arial Narrow" w:cstheme="minorBidi"/>
          <w:color w:val="000000" w:themeColor="dark1"/>
          <w:sz w:val="16"/>
          <w:szCs w:val="16"/>
        </w:rPr>
        <w:t>i</w:t>
      </w:r>
      <w:r w:rsidR="00453993" w:rsidRPr="008F0434">
        <w:rPr>
          <w:rFonts w:ascii="Arial Narrow" w:hAnsi="Arial Narrow" w:cstheme="minorBidi"/>
          <w:color w:val="000000" w:themeColor="dark1"/>
          <w:sz w:val="24"/>
          <w:szCs w:val="24"/>
        </w:rPr>
        <w:t>= 0 y M</w:t>
      </w:r>
      <w:r w:rsidR="00453993" w:rsidRPr="008F0434">
        <w:rPr>
          <w:rFonts w:ascii="Arial Narrow" w:hAnsi="Arial Narrow" w:cstheme="minorBidi"/>
          <w:color w:val="000000" w:themeColor="dark1"/>
          <w:sz w:val="14"/>
          <w:szCs w:val="14"/>
        </w:rPr>
        <w:t>a</w:t>
      </w:r>
      <w:r w:rsidR="00453993" w:rsidRPr="008F0434">
        <w:rPr>
          <w:rFonts w:ascii="Arial Narrow" w:hAnsi="Arial Narrow" w:cstheme="minorBidi"/>
          <w:color w:val="000000" w:themeColor="dark1"/>
          <w:sz w:val="24"/>
          <w:szCs w:val="24"/>
        </w:rPr>
        <w:t>= 9.</w:t>
      </w:r>
    </w:p>
    <w:p w14:paraId="0C7D8A68" w14:textId="77777777" w:rsidR="008F0434" w:rsidRPr="008F0434" w:rsidRDefault="008F0434" w:rsidP="008F0434">
      <w:pPr>
        <w:rPr>
          <w:rFonts w:ascii="Arial Narrow" w:hAnsi="Arial Narrow" w:cstheme="minorBidi"/>
          <w:color w:val="000000" w:themeColor="dark1"/>
          <w:sz w:val="24"/>
          <w:szCs w:val="24"/>
        </w:rPr>
      </w:pPr>
    </w:p>
    <w:tbl>
      <w:tblPr>
        <w:tblW w:w="55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1"/>
        <w:gridCol w:w="365"/>
        <w:gridCol w:w="385"/>
        <w:gridCol w:w="405"/>
        <w:gridCol w:w="1217"/>
        <w:gridCol w:w="1217"/>
        <w:gridCol w:w="385"/>
        <w:gridCol w:w="405"/>
        <w:gridCol w:w="405"/>
      </w:tblGrid>
      <w:tr w:rsidR="00EF71D6" w:rsidRPr="008F0434" w14:paraId="25E06870" w14:textId="77777777" w:rsidTr="00EF71D6">
        <w:trPr>
          <w:trHeight w:val="343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7812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1E89" w14:textId="7AAB9D5D" w:rsidR="00EF71D6" w:rsidRPr="00EF71D6" w:rsidRDefault="00EF71D6" w:rsidP="00961960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3900" w14:textId="24C0F611" w:rsidR="00EF71D6" w:rsidRPr="00EF71D6" w:rsidRDefault="00EF71D6" w:rsidP="00961960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7691" w14:textId="19ACB8A1" w:rsidR="00EF71D6" w:rsidRPr="00EF71D6" w:rsidRDefault="00EF71D6" w:rsidP="00961960">
            <w:pPr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</w:pPr>
            <w:r w:rsidRPr="00EF71D6">
              <w:rPr>
                <w:rFonts w:ascii="Times New Roman" w:eastAsia="Times New Roman" w:hAnsi="Times New Roman" w:cs="Times New Roman"/>
                <w:vertAlign w:val="subscript"/>
                <w:lang w:val="es-MX" w:eastAsia="es-MX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7EB75528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49AF" w14:textId="4440A2EE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6A1C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7C1A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D9AB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EF71D6" w:rsidRPr="008F0434" w14:paraId="4CCAEE53" w14:textId="77777777" w:rsidTr="00EF71D6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5912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CCD9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3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7B58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7C8FF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0350F9AD" w14:textId="2F62F092" w:rsidR="00EF71D6" w:rsidRPr="00EF71D6" w:rsidRDefault="00EF71D6" w:rsidP="00EF71D6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0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92EF" w14:textId="5A4AD16C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D2C9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3B84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4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61045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</w:tr>
      <w:tr w:rsidR="00EF71D6" w:rsidRPr="008F0434" w14:paraId="4717D9F2" w14:textId="77777777" w:rsidTr="00EF71D6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B607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A=</w:t>
            </w:r>
          </w:p>
        </w:tc>
        <w:tc>
          <w:tcPr>
            <w:tcW w:w="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F625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CDD8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CC097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5A72A38B" w14:textId="64EE181A" w:rsidR="00EF71D6" w:rsidRPr="00EF71D6" w:rsidRDefault="00EF71D6" w:rsidP="00EF71D6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5AFC" w14:textId="5487025E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B=</w:t>
            </w:r>
          </w:p>
        </w:tc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7899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5395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65857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</w:tr>
      <w:tr w:rsidR="00EF71D6" w:rsidRPr="008F0434" w14:paraId="225EF1FD" w14:textId="77777777" w:rsidTr="00EF71D6">
        <w:trPr>
          <w:trHeight w:val="343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F8AB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BD92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50D8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B6143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3DE9B338" w14:textId="1D1F82D3" w:rsidR="00EF71D6" w:rsidRPr="00EF71D6" w:rsidRDefault="00EF71D6" w:rsidP="00EF71D6">
            <w:pPr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</w:pPr>
            <w:r w:rsidRPr="00EF71D6">
              <w:rPr>
                <w:rFonts w:eastAsia="Times New Roman"/>
                <w:color w:val="000000"/>
                <w:sz w:val="24"/>
                <w:szCs w:val="24"/>
                <w:vertAlign w:val="subscript"/>
                <w:lang w:val="es-MX" w:eastAsia="es-MX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054F" w14:textId="7AF902B4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637E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B0AA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A4612" w14:textId="77777777" w:rsidR="00EF71D6" w:rsidRPr="00776044" w:rsidRDefault="00EF71D6" w:rsidP="0096196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</w:tr>
      <w:tr w:rsidR="00EF71D6" w:rsidRPr="008F0434" w14:paraId="4EE9B8CB" w14:textId="77777777" w:rsidTr="00EF71D6">
        <w:trPr>
          <w:trHeight w:val="327"/>
          <w:jc w:val="center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3B65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6C47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D0C9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8591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4AF77581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B74A" w14:textId="498D40B0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3A6B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FEF9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8A12" w14:textId="77777777" w:rsidR="00EF71D6" w:rsidRPr="00776044" w:rsidRDefault="00EF71D6" w:rsidP="0096196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</w:tbl>
    <w:p w14:paraId="77631EEE" w14:textId="77777777" w:rsidR="008F0434" w:rsidRPr="008F0434" w:rsidRDefault="008F0434" w:rsidP="008F0434">
      <w:pPr>
        <w:jc w:val="center"/>
        <w:rPr>
          <w:rFonts w:ascii="Arial Narrow" w:hAnsi="Arial Narrow" w:cstheme="minorBidi"/>
          <w:color w:val="000000" w:themeColor="dark1"/>
          <w:sz w:val="20"/>
          <w:szCs w:val="20"/>
        </w:rPr>
      </w:pPr>
      <w:r w:rsidRPr="008F0434">
        <w:rPr>
          <w:rFonts w:ascii="Arial Narrow" w:hAnsi="Arial Narrow" w:cstheme="minorBidi"/>
          <w:color w:val="000000" w:themeColor="dark1"/>
          <w:sz w:val="20"/>
          <w:szCs w:val="20"/>
        </w:rPr>
        <w:t>Figura 1. Imágenes A y B, respectivamente</w:t>
      </w:r>
    </w:p>
    <w:p w14:paraId="30A692D6" w14:textId="77777777" w:rsidR="008F0434" w:rsidRPr="008F0434" w:rsidRDefault="008F0434" w:rsidP="008F0434">
      <w:pPr>
        <w:rPr>
          <w:rFonts w:ascii="Arial Narrow" w:hAnsi="Arial Narrow" w:cstheme="minorBidi"/>
          <w:color w:val="000000" w:themeColor="dark1"/>
          <w:sz w:val="24"/>
          <w:szCs w:val="24"/>
        </w:rPr>
      </w:pPr>
    </w:p>
    <w:p w14:paraId="76FD40A6" w14:textId="238E298A" w:rsidR="008F0434" w:rsidRPr="00CB2B32" w:rsidRDefault="008F0434" w:rsidP="008F0434">
      <w:pPr>
        <w:rPr>
          <w:rFonts w:ascii="Arial Narrow" w:hAnsi="Arial Narrow" w:cstheme="minorBidi"/>
          <w:b/>
          <w:bCs/>
          <w:color w:val="000000" w:themeColor="dark1"/>
          <w:sz w:val="28"/>
          <w:szCs w:val="28"/>
        </w:rPr>
      </w:pPr>
      <w:r w:rsidRPr="00CB2B32">
        <w:rPr>
          <w:rFonts w:ascii="Arial Narrow" w:hAnsi="Arial Narrow" w:cstheme="minorBidi"/>
          <w:b/>
          <w:bCs/>
          <w:color w:val="000000" w:themeColor="dark1"/>
          <w:sz w:val="28"/>
          <w:szCs w:val="28"/>
        </w:rPr>
        <w:t>Objetivo</w:t>
      </w:r>
    </w:p>
    <w:p w14:paraId="6CA61AF6" w14:textId="77777777" w:rsidR="008F0434" w:rsidRPr="008F0434" w:rsidRDefault="008F0434" w:rsidP="008F0434">
      <w:pPr>
        <w:rPr>
          <w:b/>
          <w:bCs/>
        </w:rPr>
      </w:pPr>
    </w:p>
    <w:p w14:paraId="3B65368B" w14:textId="3141855D" w:rsidR="008F0434" w:rsidRPr="008F0434" w:rsidRDefault="008F0434" w:rsidP="008F0434">
      <w:pPr>
        <w:rPr>
          <w:sz w:val="24"/>
          <w:szCs w:val="24"/>
        </w:rPr>
      </w:pPr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>a) Aplicar las operaciones aritméticas suma y la diferencia entre las imágenes A con B.</w:t>
      </w:r>
    </w:p>
    <w:p w14:paraId="34EA50FB" w14:textId="77777777" w:rsidR="008F0434" w:rsidRPr="008F0434" w:rsidRDefault="008F0434" w:rsidP="008F0434">
      <w:pPr>
        <w:rPr>
          <w:sz w:val="24"/>
          <w:szCs w:val="24"/>
        </w:rPr>
      </w:pPr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 xml:space="preserve">b) Aplicar las operaciones lógicas OR y </w:t>
      </w:r>
      <w:proofErr w:type="gramStart"/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>AND  entre</w:t>
      </w:r>
      <w:proofErr w:type="gramEnd"/>
      <w:r w:rsidRPr="008F0434">
        <w:rPr>
          <w:rFonts w:ascii="Arial Narrow" w:hAnsi="Arial Narrow" w:cstheme="minorBidi"/>
          <w:color w:val="000000" w:themeColor="dark1"/>
          <w:sz w:val="24"/>
          <w:szCs w:val="24"/>
        </w:rPr>
        <w:t xml:space="preserve"> las imágenes A con B.</w:t>
      </w:r>
    </w:p>
    <w:p w14:paraId="29C155DA" w14:textId="346EE639" w:rsidR="008F0434" w:rsidRDefault="008F0434" w:rsidP="00776044">
      <w:pPr>
        <w:rPr>
          <w:b/>
          <w:bCs/>
          <w:sz w:val="36"/>
          <w:szCs w:val="36"/>
        </w:rPr>
      </w:pPr>
    </w:p>
    <w:p w14:paraId="6854452D" w14:textId="77777777" w:rsidR="008F0434" w:rsidRPr="00CB2B32" w:rsidRDefault="008F0434" w:rsidP="008F0434">
      <w:pPr>
        <w:rPr>
          <w:rFonts w:ascii="Arial Narrow" w:hAnsi="Arial Narrow"/>
          <w:b/>
          <w:bCs/>
          <w:sz w:val="28"/>
          <w:szCs w:val="28"/>
        </w:rPr>
      </w:pPr>
      <w:r w:rsidRPr="00CB2B32">
        <w:rPr>
          <w:rFonts w:ascii="Arial Narrow" w:hAnsi="Arial Narrow"/>
          <w:b/>
          <w:bCs/>
          <w:sz w:val="28"/>
          <w:szCs w:val="28"/>
        </w:rPr>
        <w:t>Solución</w:t>
      </w:r>
    </w:p>
    <w:p w14:paraId="67922FDD" w14:textId="77777777" w:rsidR="008F0434" w:rsidRDefault="008F0434" w:rsidP="008F0434">
      <w:pPr>
        <w:rPr>
          <w:rFonts w:ascii="Arial Narrow" w:hAnsi="Arial Narrow"/>
          <w:sz w:val="24"/>
          <w:szCs w:val="24"/>
        </w:rPr>
      </w:pPr>
    </w:p>
    <w:p w14:paraId="03EEBF38" w14:textId="5906095F" w:rsidR="008F0434" w:rsidRPr="00FC30D2" w:rsidRDefault="002E37E0" w:rsidP="008F0434">
      <w:pPr>
        <w:rPr>
          <w:rFonts w:ascii="Arial Narrow" w:hAnsi="Arial Narrow"/>
          <w:b/>
          <w:bCs/>
          <w:sz w:val="24"/>
          <w:szCs w:val="24"/>
        </w:rPr>
      </w:pPr>
      <w:r w:rsidRPr="00FC30D2">
        <w:rPr>
          <w:rFonts w:ascii="Arial Narrow" w:hAnsi="Arial Narrow"/>
          <w:b/>
          <w:bCs/>
          <w:sz w:val="28"/>
          <w:szCs w:val="28"/>
        </w:rPr>
        <w:t>Inciso</w:t>
      </w:r>
      <w:r w:rsidR="008F0434" w:rsidRPr="00FC30D2">
        <w:rPr>
          <w:rFonts w:ascii="Arial Narrow" w:hAnsi="Arial Narrow"/>
          <w:b/>
          <w:bCs/>
          <w:sz w:val="28"/>
          <w:szCs w:val="28"/>
        </w:rPr>
        <w:t xml:space="preserve"> a)</w:t>
      </w:r>
      <w:r w:rsidR="00966BE3" w:rsidRPr="00FC30D2">
        <w:rPr>
          <w:rFonts w:ascii="Arial Narrow" w:hAnsi="Arial Narrow"/>
          <w:b/>
          <w:bCs/>
          <w:sz w:val="28"/>
          <w:szCs w:val="28"/>
        </w:rPr>
        <w:t xml:space="preserve"> Obtención de los operadores suma y diferencia de A con B</w:t>
      </w:r>
    </w:p>
    <w:p w14:paraId="792A8216" w14:textId="77777777" w:rsidR="008F0434" w:rsidRPr="008F0434" w:rsidRDefault="008F0434" w:rsidP="008F0434">
      <w:pPr>
        <w:rPr>
          <w:rFonts w:ascii="Arial Narrow" w:hAnsi="Arial Narrow"/>
          <w:sz w:val="24"/>
          <w:szCs w:val="24"/>
        </w:rPr>
      </w:pPr>
    </w:p>
    <w:p w14:paraId="6ECD6F6A" w14:textId="7ACBF35D" w:rsidR="008F0434" w:rsidRDefault="008F0434" w:rsidP="00CB2B32">
      <w:pPr>
        <w:pStyle w:val="Prrafodelista"/>
        <w:numPr>
          <w:ilvl w:val="0"/>
          <w:numId w:val="31"/>
        </w:numPr>
        <w:rPr>
          <w:rFonts w:ascii="Arial Narrow" w:hAnsi="Arial Narrow"/>
          <w:sz w:val="24"/>
          <w:szCs w:val="24"/>
        </w:rPr>
      </w:pPr>
      <w:r w:rsidRPr="00CB2B32">
        <w:rPr>
          <w:rFonts w:ascii="Arial Narrow" w:hAnsi="Arial Narrow"/>
          <w:sz w:val="24"/>
          <w:szCs w:val="24"/>
        </w:rPr>
        <w:t>Para obtener la suma de A con B</w:t>
      </w:r>
      <w:r w:rsidR="004A2A76">
        <w:rPr>
          <w:rFonts w:ascii="Arial Narrow" w:hAnsi="Arial Narrow"/>
          <w:sz w:val="24"/>
          <w:szCs w:val="24"/>
        </w:rPr>
        <w:t>, consideremos dos puntos (x=0, y=0) y (x=2, y=1) como ejemplo</w:t>
      </w:r>
      <w:r w:rsidRPr="00CB2B32">
        <w:rPr>
          <w:rFonts w:ascii="Arial Narrow" w:hAnsi="Arial Narrow"/>
          <w:sz w:val="24"/>
          <w:szCs w:val="24"/>
        </w:rPr>
        <w:t>:</w:t>
      </w:r>
    </w:p>
    <w:p w14:paraId="67C8DC95" w14:textId="77777777" w:rsidR="001267EE" w:rsidRPr="00CB2B32" w:rsidRDefault="001267EE" w:rsidP="001267EE">
      <w:pPr>
        <w:pStyle w:val="Prrafodelista"/>
        <w:rPr>
          <w:rFonts w:ascii="Arial Narrow" w:hAnsi="Arial Narrow"/>
          <w:sz w:val="24"/>
          <w:szCs w:val="24"/>
        </w:rPr>
      </w:pPr>
    </w:p>
    <w:p w14:paraId="55DE0BB5" w14:textId="14FAB125" w:rsidR="00CB2B32" w:rsidRPr="004A2A76" w:rsidRDefault="000A0550" w:rsidP="001267EE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X=0,   Y=0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b 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0,0</m:t>
                      </m:r>
                    </m:sub>
                  </m:sSub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/>
              </m:eqArr>
            </m:den>
          </m:f>
          <m:r>
            <w:rPr>
              <w:rFonts w:ascii="Cambria Math" w:hAnsi="Cambria Math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5+ 6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=5.5 ≈5</m:t>
          </m:r>
        </m:oMath>
      </m:oMathPara>
    </w:p>
    <w:p w14:paraId="706A8D57" w14:textId="42BD2596" w:rsidR="004A2A76" w:rsidRDefault="004A2A76" w:rsidP="001267EE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</w:p>
    <w:p w14:paraId="1BD6EF04" w14:textId="77777777" w:rsidR="00F15B0D" w:rsidRDefault="00F15B0D" w:rsidP="001267EE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</w:p>
    <w:p w14:paraId="6D57C361" w14:textId="6C372D6F" w:rsidR="004A2A76" w:rsidRPr="004A2A76" w:rsidRDefault="000A0550" w:rsidP="001267EE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X=2,   Y=1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b 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2,1</m:t>
                      </m:r>
                    </m:sub>
                  </m:sSub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/>
              </m:eqArr>
            </m:den>
          </m:f>
          <m:r>
            <w:rPr>
              <w:rFonts w:ascii="Cambria Math" w:hAnsi="Cambria Math"/>
              <w:sz w:val="24"/>
              <w:szCs w:val="24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6+ 8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=7</m:t>
          </m:r>
        </m:oMath>
      </m:oMathPara>
    </w:p>
    <w:p w14:paraId="7AE1BB59" w14:textId="70766AB1" w:rsidR="004A2A76" w:rsidRDefault="004A2A76" w:rsidP="001267EE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</w:p>
    <w:p w14:paraId="52E625C8" w14:textId="54A58048" w:rsidR="00D4037F" w:rsidRPr="00F15B0D" w:rsidRDefault="00F15B0D" w:rsidP="00F15B0D">
      <w:pPr>
        <w:jc w:val="both"/>
        <w:rPr>
          <w:rFonts w:ascii="Arial Narrow" w:eastAsiaTheme="minorEastAsia" w:hAnsi="Arial Narrow"/>
          <w:sz w:val="24"/>
          <w:szCs w:val="24"/>
          <w:lang w:val="es-MX"/>
        </w:rPr>
      </w:pPr>
      <w:r>
        <w:rPr>
          <w:rFonts w:ascii="Arial Narrow" w:eastAsiaTheme="minorEastAsia" w:hAnsi="Arial Narrow"/>
          <w:sz w:val="24"/>
          <w:szCs w:val="24"/>
        </w:rPr>
        <w:t>S</w:t>
      </w:r>
      <w:proofErr w:type="spellStart"/>
      <w:r w:rsidRPr="00F15B0D">
        <w:rPr>
          <w:rFonts w:ascii="Arial Narrow" w:eastAsiaTheme="minorEastAsia" w:hAnsi="Arial Narrow"/>
          <w:sz w:val="24"/>
          <w:szCs w:val="24"/>
          <w:lang w:val="es-ES_tradnl"/>
        </w:rPr>
        <w:t>e</w:t>
      </w:r>
      <w:proofErr w:type="spellEnd"/>
      <w:r w:rsidRPr="00F15B0D">
        <w:rPr>
          <w:rFonts w:ascii="Arial Narrow" w:eastAsiaTheme="minorEastAsia" w:hAnsi="Arial Narrow"/>
          <w:sz w:val="24"/>
          <w:szCs w:val="24"/>
          <w:lang w:val="es-ES_tradnl"/>
        </w:rPr>
        <w:t xml:space="preserve"> usa la medi</w:t>
      </w:r>
      <w:r>
        <w:rPr>
          <w:rFonts w:ascii="Arial Narrow" w:eastAsiaTheme="minorEastAsia" w:hAnsi="Arial Narrow"/>
          <w:sz w:val="24"/>
          <w:szCs w:val="24"/>
          <w:lang w:val="es-ES_tradnl"/>
        </w:rPr>
        <w:t>a porque e</w:t>
      </w:r>
      <w:proofErr w:type="spellStart"/>
      <w:r w:rsidRPr="00F15B0D">
        <w:rPr>
          <w:rFonts w:ascii="Arial Narrow" w:eastAsiaTheme="minorEastAsia" w:hAnsi="Arial Narrow"/>
          <w:sz w:val="24"/>
          <w:szCs w:val="24"/>
        </w:rPr>
        <w:t>sto</w:t>
      </w:r>
      <w:proofErr w:type="spellEnd"/>
      <w:r w:rsidRPr="00F15B0D">
        <w:rPr>
          <w:rFonts w:ascii="Arial Narrow" w:eastAsiaTheme="minorEastAsia" w:hAnsi="Arial Narrow"/>
          <w:sz w:val="24"/>
          <w:szCs w:val="24"/>
        </w:rPr>
        <w:t xml:space="preserve"> es lo conveniente</w:t>
      </w:r>
      <w:r>
        <w:rPr>
          <w:rFonts w:ascii="Arial Narrow" w:eastAsiaTheme="minorEastAsia" w:hAnsi="Arial Narrow"/>
          <w:sz w:val="24"/>
          <w:szCs w:val="24"/>
        </w:rPr>
        <w:t>,</w:t>
      </w:r>
      <w:r w:rsidRPr="00F15B0D">
        <w:rPr>
          <w:rFonts w:ascii="Arial Narrow" w:eastAsiaTheme="minorEastAsia" w:hAnsi="Arial Narrow"/>
          <w:sz w:val="24"/>
          <w:szCs w:val="24"/>
        </w:rPr>
        <w:t xml:space="preserve"> evita la sobresaturación, como resultado, </w:t>
      </w:r>
      <w:r w:rsidRPr="00F15B0D">
        <w:rPr>
          <w:rFonts w:ascii="Arial Narrow" w:eastAsiaTheme="minorEastAsia" w:hAnsi="Arial Narrow"/>
          <w:sz w:val="24"/>
          <w:szCs w:val="24"/>
          <w:lang w:val="es-ES_tradnl"/>
        </w:rPr>
        <w:t>las imágenes son semitransparentes (al 50%).</w:t>
      </w:r>
    </w:p>
    <w:p w14:paraId="6EE13C30" w14:textId="77777777" w:rsidR="00D4037F" w:rsidRDefault="00D4037F" w:rsidP="001267EE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</w:p>
    <w:p w14:paraId="1F15999B" w14:textId="77777777" w:rsidR="00EF71D6" w:rsidRDefault="00EF71D6" w:rsidP="00EF71D6">
      <w:pPr>
        <w:ind w:left="720"/>
        <w:jc w:val="both"/>
        <w:rPr>
          <w:sz w:val="24"/>
          <w:szCs w:val="24"/>
          <w:lang w:val="es-MX"/>
        </w:rPr>
      </w:pPr>
    </w:p>
    <w:p w14:paraId="1AB29A77" w14:textId="6AE731F1" w:rsidR="00EF71D6" w:rsidRDefault="00EF71D6" w:rsidP="00EF71D6">
      <w:pPr>
        <w:ind w:left="72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La operación aritmética de la suma para estas coordenadas queda de la forma:</w:t>
      </w:r>
    </w:p>
    <w:p w14:paraId="50DC81D3" w14:textId="77777777" w:rsidR="00EF71D6" w:rsidRPr="00FD529E" w:rsidRDefault="00EF71D6" w:rsidP="00EF71D6">
      <w:pPr>
        <w:ind w:left="720"/>
        <w:jc w:val="both"/>
        <w:rPr>
          <w:sz w:val="24"/>
          <w:szCs w:val="24"/>
          <w:lang w:val="es-MX"/>
        </w:rPr>
      </w:pPr>
    </w:p>
    <w:tbl>
      <w:tblPr>
        <w:tblW w:w="64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9"/>
        <w:gridCol w:w="454"/>
        <w:gridCol w:w="479"/>
        <w:gridCol w:w="503"/>
        <w:gridCol w:w="1514"/>
        <w:gridCol w:w="479"/>
        <w:gridCol w:w="503"/>
        <w:gridCol w:w="503"/>
      </w:tblGrid>
      <w:tr w:rsidR="00EF71D6" w:rsidRPr="008F0434" w14:paraId="703DC677" w14:textId="77777777" w:rsidTr="000A0550">
        <w:trPr>
          <w:trHeight w:val="279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5724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D19A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CC67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3B85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4EAF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7999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BD3F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EB7C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EF71D6" w:rsidRPr="008F0434" w14:paraId="01062456" w14:textId="77777777" w:rsidTr="000A0550">
        <w:trPr>
          <w:trHeight w:val="266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BBF2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7D7DD800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474D4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-2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92DA87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-1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745D" w14:textId="77777777" w:rsidR="00EF71D6" w:rsidRPr="00776044" w:rsidRDefault="00EF71D6" w:rsidP="000A055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7E3AEF6B" w14:textId="42C657B4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FE1B2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822D07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EF71D6" w:rsidRPr="008F0434" w14:paraId="00E41F1D" w14:textId="77777777" w:rsidTr="00EF71D6">
        <w:trPr>
          <w:trHeight w:val="266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B2F5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T</w:t>
            </w: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A584A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9FAC7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1693B5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-2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8ADB" w14:textId="77777777" w:rsidR="00EF71D6" w:rsidRPr="0085494F" w:rsidRDefault="000A0550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val="es-MX"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s-MX" w:eastAsia="es-MX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s-MX" w:eastAsia="es-MX"/>
                      </w:rPr>
                      <m:t>x=0,y=0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s-MX" w:eastAsia="es-MX"/>
                  </w:rPr>
                  <m:t>=</m:t>
                </m:r>
              </m:oMath>
            </m:oMathPara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4B007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1C66C" w14:textId="77777777" w:rsidR="00EF71D6" w:rsidRPr="00776044" w:rsidRDefault="00EF71D6" w:rsidP="000A055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</w:tcPr>
          <w:p w14:paraId="1B35FAD3" w14:textId="4E1F6C81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</w:tr>
      <w:tr w:rsidR="00EF71D6" w:rsidRPr="008F0434" w14:paraId="3F08A463" w14:textId="77777777" w:rsidTr="000A0550">
        <w:trPr>
          <w:trHeight w:val="279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4053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2911D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5C620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5E8322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6A19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80424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3C8B8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482D8E" w14:textId="77777777" w:rsidR="00EF71D6" w:rsidRPr="00776044" w:rsidRDefault="00EF71D6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EF71D6" w:rsidRPr="008F0434" w14:paraId="608E03ED" w14:textId="77777777" w:rsidTr="000A0550">
        <w:trPr>
          <w:trHeight w:val="266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30EC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A819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A32B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8B87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8AE4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264B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E070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16AF" w14:textId="77777777" w:rsidR="00EF71D6" w:rsidRPr="00776044" w:rsidRDefault="00EF71D6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</w:tbl>
    <w:p w14:paraId="0DEED95E" w14:textId="77777777" w:rsidR="00EF71D6" w:rsidRPr="004A2A76" w:rsidRDefault="00EF71D6" w:rsidP="001267EE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</w:p>
    <w:p w14:paraId="2EE7309A" w14:textId="0AEE4AC6" w:rsidR="00F15B0D" w:rsidRPr="00DF27B6" w:rsidRDefault="00DF27B6" w:rsidP="00831BF3">
      <w:pPr>
        <w:pStyle w:val="Prrafodelista"/>
        <w:numPr>
          <w:ilvl w:val="1"/>
          <w:numId w:val="31"/>
        </w:numPr>
        <w:rPr>
          <w:rFonts w:ascii="Arial Narrow" w:hAnsi="Arial Narrow"/>
          <w:sz w:val="24"/>
          <w:szCs w:val="24"/>
        </w:rPr>
      </w:pPr>
      <w:r w:rsidRPr="00DF27B6">
        <w:rPr>
          <w:rFonts w:ascii="Arial Narrow" w:hAnsi="Arial Narrow"/>
          <w:sz w:val="24"/>
          <w:szCs w:val="24"/>
        </w:rPr>
        <w:t xml:space="preserve">Otra forma de operar la </w:t>
      </w:r>
      <w:r w:rsidRPr="00DF27B6">
        <w:rPr>
          <w:rFonts w:ascii="Arial Narrow" w:hAnsi="Arial Narrow"/>
          <w:sz w:val="24"/>
          <w:szCs w:val="24"/>
        </w:rPr>
        <w:t xml:space="preserve">suma </w:t>
      </w:r>
      <w:r w:rsidRPr="00DF27B6">
        <w:rPr>
          <w:rFonts w:ascii="Arial Narrow" w:hAnsi="Arial Narrow"/>
          <w:sz w:val="24"/>
          <w:szCs w:val="24"/>
        </w:rPr>
        <w:t xml:space="preserve">entre imágenes </w:t>
      </w:r>
      <w:r>
        <w:rPr>
          <w:rFonts w:ascii="Arial Narrow" w:hAnsi="Arial Narrow"/>
          <w:sz w:val="24"/>
          <w:szCs w:val="24"/>
        </w:rPr>
        <w:t xml:space="preserve">es </w:t>
      </w:r>
      <w:r w:rsidR="00F15B0D" w:rsidRPr="00F15B0D">
        <w:rPr>
          <w:rFonts w:ascii="Arial Narrow" w:hAnsi="Arial Narrow"/>
          <w:sz w:val="24"/>
          <w:szCs w:val="24"/>
        </w:rPr>
        <w:t>definir la media ponderada</w:t>
      </w:r>
      <w:r w:rsidR="00F15B0D" w:rsidRPr="00DF27B6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Y n</w:t>
      </w:r>
      <w:r w:rsidR="00F15B0D" w:rsidRPr="00DF27B6">
        <w:rPr>
          <w:rFonts w:ascii="Arial Narrow" w:hAnsi="Arial Narrow"/>
          <w:sz w:val="24"/>
          <w:szCs w:val="24"/>
        </w:rPr>
        <w:t xml:space="preserve">ormalmente se </w:t>
      </w:r>
      <w:r w:rsidR="00F15B0D" w:rsidRPr="00DF27B6">
        <w:rPr>
          <w:rFonts w:ascii="Arial Narrow" w:hAnsi="Arial Narrow"/>
          <w:sz w:val="24"/>
          <w:szCs w:val="24"/>
        </w:rPr>
        <w:t>usa para crear una transición suave entre imágenes (o vídeos).</w:t>
      </w:r>
    </w:p>
    <w:p w14:paraId="34FF1999" w14:textId="77777777" w:rsidR="00F15B0D" w:rsidRPr="00F15B0D" w:rsidRDefault="00F15B0D" w:rsidP="00DF27B6">
      <w:pPr>
        <w:pStyle w:val="Prrafodelista"/>
        <w:rPr>
          <w:rFonts w:ascii="Arial Narrow" w:hAnsi="Arial Narrow"/>
          <w:sz w:val="24"/>
          <w:szCs w:val="24"/>
        </w:rPr>
      </w:pPr>
    </w:p>
    <w:p w14:paraId="76405D55" w14:textId="72B73DA8" w:rsidR="00F15B0D" w:rsidRDefault="00F15B0D" w:rsidP="00DF27B6">
      <w:pPr>
        <w:ind w:left="360"/>
        <w:jc w:val="center"/>
        <w:rPr>
          <w:rFonts w:ascii="Arial Narrow" w:eastAsiaTheme="minorEastAsia" w:hAnsi="Arial Narrow"/>
          <w:b/>
          <w:bCs/>
          <w:sz w:val="24"/>
          <w:szCs w:val="24"/>
          <w:lang w:val="es-ES_tradnl"/>
        </w:rPr>
      </w:pPr>
      <w:r w:rsidRPr="00F15B0D">
        <w:rPr>
          <w:rFonts w:ascii="Arial Narrow" w:eastAsiaTheme="minorEastAsia" w:hAnsi="Arial Narrow"/>
          <w:b/>
          <w:bCs/>
          <w:sz w:val="24"/>
          <w:szCs w:val="24"/>
          <w:lang w:val="es-ES_tradnl"/>
        </w:rPr>
        <w:t>Media ponderada: R(</w:t>
      </w:r>
      <w:proofErr w:type="spellStart"/>
      <w:proofErr w:type="gramStart"/>
      <w:r w:rsidRPr="00F15B0D">
        <w:rPr>
          <w:rFonts w:ascii="Arial Narrow" w:eastAsiaTheme="minorEastAsia" w:hAnsi="Arial Narrow"/>
          <w:b/>
          <w:bCs/>
          <w:sz w:val="24"/>
          <w:szCs w:val="24"/>
          <w:lang w:val="es-ES_tradnl"/>
        </w:rPr>
        <w:t>x,y</w:t>
      </w:r>
      <w:proofErr w:type="spellEnd"/>
      <w:proofErr w:type="gramEnd"/>
      <w:r w:rsidRPr="00F15B0D">
        <w:rPr>
          <w:rFonts w:ascii="Arial Narrow" w:eastAsiaTheme="minorEastAsia" w:hAnsi="Arial Narrow"/>
          <w:b/>
          <w:bCs/>
          <w:sz w:val="24"/>
          <w:szCs w:val="24"/>
          <w:lang w:val="es-ES_tradnl"/>
        </w:rPr>
        <w:t xml:space="preserve">):= </w:t>
      </w:r>
      <w:proofErr w:type="spellStart"/>
      <w:r w:rsidRPr="00F15B0D">
        <w:rPr>
          <w:rFonts w:ascii="Arial Narrow" w:eastAsiaTheme="minorEastAsia" w:hAnsi="Arial Narrow"/>
          <w:b/>
          <w:bCs/>
          <w:sz w:val="24"/>
          <w:szCs w:val="24"/>
          <w:lang w:val="es-ES_tradnl"/>
        </w:rPr>
        <w:t>a·A</w:t>
      </w:r>
      <w:proofErr w:type="spellEnd"/>
      <w:r w:rsidRPr="00F15B0D">
        <w:rPr>
          <w:rFonts w:ascii="Arial Narrow" w:eastAsiaTheme="minorEastAsia" w:hAnsi="Arial Narrow"/>
          <w:b/>
          <w:bCs/>
          <w:sz w:val="24"/>
          <w:szCs w:val="24"/>
          <w:lang w:val="es-ES_tradnl"/>
        </w:rPr>
        <w:t>(</w:t>
      </w:r>
      <w:proofErr w:type="spellStart"/>
      <w:r w:rsidRPr="00F15B0D">
        <w:rPr>
          <w:rFonts w:ascii="Arial Narrow" w:eastAsiaTheme="minorEastAsia" w:hAnsi="Arial Narrow"/>
          <w:b/>
          <w:bCs/>
          <w:sz w:val="24"/>
          <w:szCs w:val="24"/>
          <w:lang w:val="es-ES_tradnl"/>
        </w:rPr>
        <w:t>x,y</w:t>
      </w:r>
      <w:proofErr w:type="spellEnd"/>
      <w:r w:rsidRPr="00F15B0D">
        <w:rPr>
          <w:rFonts w:ascii="Arial Narrow" w:eastAsiaTheme="minorEastAsia" w:hAnsi="Arial Narrow"/>
          <w:b/>
          <w:bCs/>
          <w:sz w:val="24"/>
          <w:szCs w:val="24"/>
          <w:lang w:val="es-ES_tradnl"/>
        </w:rPr>
        <w:t>) + (1-a)·B(</w:t>
      </w:r>
      <w:proofErr w:type="spellStart"/>
      <w:r w:rsidRPr="00F15B0D">
        <w:rPr>
          <w:rFonts w:ascii="Arial Narrow" w:eastAsiaTheme="minorEastAsia" w:hAnsi="Arial Narrow"/>
          <w:b/>
          <w:bCs/>
          <w:sz w:val="24"/>
          <w:szCs w:val="24"/>
          <w:lang w:val="es-ES_tradnl"/>
        </w:rPr>
        <w:t>x,y</w:t>
      </w:r>
      <w:proofErr w:type="spellEnd"/>
      <w:r w:rsidRPr="00F15B0D">
        <w:rPr>
          <w:rFonts w:ascii="Arial Narrow" w:eastAsiaTheme="minorEastAsia" w:hAnsi="Arial Narrow"/>
          <w:b/>
          <w:bCs/>
          <w:sz w:val="24"/>
          <w:szCs w:val="24"/>
          <w:lang w:val="es-ES_tradnl"/>
        </w:rPr>
        <w:t>)</w:t>
      </w:r>
    </w:p>
    <w:p w14:paraId="6B9B37C6" w14:textId="77777777" w:rsidR="00F15B0D" w:rsidRDefault="00F15B0D" w:rsidP="00DF27B6">
      <w:pPr>
        <w:ind w:left="360"/>
        <w:jc w:val="center"/>
        <w:rPr>
          <w:rFonts w:ascii="Arial Narrow" w:eastAsiaTheme="minorEastAsia" w:hAnsi="Arial Narrow"/>
          <w:sz w:val="24"/>
          <w:szCs w:val="24"/>
          <w:lang w:val="es-ES_tradnl"/>
        </w:rPr>
      </w:pPr>
    </w:p>
    <w:p w14:paraId="11475655" w14:textId="7AC54AEB" w:rsidR="00F15B0D" w:rsidRDefault="00F15B0D" w:rsidP="00DF27B6">
      <w:pPr>
        <w:ind w:left="360"/>
        <w:jc w:val="center"/>
        <w:rPr>
          <w:rFonts w:ascii="Arial Narrow" w:eastAsiaTheme="minorEastAsia" w:hAnsi="Arial Narrow"/>
          <w:sz w:val="24"/>
          <w:szCs w:val="24"/>
          <w:lang w:val="es-ES_tradnl"/>
        </w:rPr>
      </w:pPr>
      <w:r>
        <w:rPr>
          <w:rFonts w:ascii="Arial Narrow" w:eastAsiaTheme="minorEastAsia" w:hAnsi="Arial Narrow"/>
          <w:sz w:val="24"/>
          <w:szCs w:val="24"/>
          <w:lang w:val="es-ES_tradnl"/>
        </w:rPr>
        <w:t xml:space="preserve">Probar con </w:t>
      </w:r>
      <w:r w:rsidRPr="00F15B0D">
        <w:rPr>
          <w:rFonts w:ascii="Arial Narrow" w:eastAsiaTheme="minorEastAsia" w:hAnsi="Arial Narrow"/>
          <w:sz w:val="24"/>
          <w:szCs w:val="24"/>
          <w:lang w:val="es-ES_tradnl"/>
        </w:rPr>
        <w:t>a = 0,25</w:t>
      </w:r>
      <w:r>
        <w:rPr>
          <w:rFonts w:ascii="Arial Narrow" w:eastAsiaTheme="minorEastAsia" w:hAnsi="Arial Narrow"/>
          <w:sz w:val="24"/>
          <w:szCs w:val="24"/>
          <w:lang w:val="es-ES_tradnl"/>
        </w:rPr>
        <w:t xml:space="preserve">, 0.50 </w:t>
      </w:r>
      <w:proofErr w:type="spellStart"/>
      <w:r>
        <w:rPr>
          <w:rFonts w:ascii="Arial Narrow" w:eastAsiaTheme="minorEastAsia" w:hAnsi="Arial Narrow"/>
          <w:sz w:val="24"/>
          <w:szCs w:val="24"/>
          <w:lang w:val="es-ES_tradnl"/>
        </w:rPr>
        <w:t>ó</w:t>
      </w:r>
      <w:proofErr w:type="spellEnd"/>
      <w:r>
        <w:rPr>
          <w:rFonts w:ascii="Arial Narrow" w:eastAsiaTheme="minorEastAsia" w:hAnsi="Arial Narrow"/>
          <w:sz w:val="24"/>
          <w:szCs w:val="24"/>
          <w:lang w:val="es-ES_tradnl"/>
        </w:rPr>
        <w:t xml:space="preserve"> 0.75</w:t>
      </w:r>
    </w:p>
    <w:p w14:paraId="0D8AD669" w14:textId="77777777" w:rsidR="00DF27B6" w:rsidRDefault="00DF27B6" w:rsidP="00DF27B6">
      <w:pPr>
        <w:ind w:left="720"/>
        <w:jc w:val="both"/>
        <w:rPr>
          <w:rFonts w:ascii="Arial Narrow" w:hAnsi="Arial Narrow"/>
          <w:b/>
          <w:bCs/>
          <w:sz w:val="28"/>
          <w:szCs w:val="28"/>
        </w:rPr>
      </w:pPr>
    </w:p>
    <w:p w14:paraId="6155BDA3" w14:textId="77777777" w:rsidR="00DF27B6" w:rsidRPr="00DF27B6" w:rsidRDefault="00DF27B6" w:rsidP="00DF27B6">
      <w:pPr>
        <w:pStyle w:val="Prrafodelista"/>
        <w:numPr>
          <w:ilvl w:val="1"/>
          <w:numId w:val="31"/>
        </w:numPr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>Otra</w:t>
      </w:r>
      <w:r w:rsidRPr="00DF27B6">
        <w:rPr>
          <w:rFonts w:ascii="Arial Narrow" w:hAnsi="Arial Narrow"/>
          <w:sz w:val="24"/>
          <w:szCs w:val="24"/>
          <w:lang w:val="es-MX"/>
        </w:rPr>
        <w:t xml:space="preserve"> variante común permite adicionar una constante espec</w:t>
      </w:r>
      <w:r>
        <w:rPr>
          <w:rFonts w:ascii="Arial Narrow" w:hAnsi="Arial Narrow"/>
          <w:sz w:val="24"/>
          <w:szCs w:val="24"/>
          <w:lang w:val="es-MX"/>
        </w:rPr>
        <w:t>í</w:t>
      </w:r>
      <w:r w:rsidRPr="00DF27B6">
        <w:rPr>
          <w:rFonts w:ascii="Arial Narrow" w:hAnsi="Arial Narrow"/>
          <w:sz w:val="24"/>
          <w:szCs w:val="24"/>
          <w:lang w:val="es-MX"/>
        </w:rPr>
        <w:t>fica a cada píxel:</w:t>
      </w:r>
    </w:p>
    <w:p w14:paraId="3158F5C0" w14:textId="77777777" w:rsidR="00DF27B6" w:rsidRDefault="00DF27B6" w:rsidP="00DF27B6">
      <w:pPr>
        <w:rPr>
          <w:rFonts w:ascii="Arial Narrow" w:hAnsi="Arial Narrow"/>
          <w:sz w:val="24"/>
          <w:szCs w:val="24"/>
        </w:rPr>
      </w:pPr>
    </w:p>
    <w:p w14:paraId="3CD890EE" w14:textId="16BC8B76" w:rsidR="00DF27B6" w:rsidRPr="00DF27B6" w:rsidRDefault="00DF27B6" w:rsidP="00DF27B6">
      <w:pPr>
        <w:ind w:left="360"/>
        <w:jc w:val="center"/>
        <w:rPr>
          <w:rFonts w:ascii="Arial Narrow" w:eastAsiaTheme="minorEastAsia" w:hAnsi="Arial Narrow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</m:oMath>
      </m:oMathPara>
    </w:p>
    <w:p w14:paraId="1F3A8A2F" w14:textId="4C7912BC" w:rsidR="00F15B0D" w:rsidRDefault="00F15B0D" w:rsidP="00CB2B32">
      <w:pPr>
        <w:ind w:left="360"/>
        <w:rPr>
          <w:rFonts w:ascii="Arial Narrow" w:eastAsiaTheme="minorEastAsia" w:hAnsi="Arial Narrow"/>
          <w:sz w:val="24"/>
          <w:szCs w:val="24"/>
        </w:rPr>
      </w:pPr>
    </w:p>
    <w:p w14:paraId="5BD0A75D" w14:textId="77777777" w:rsidR="00DF27B6" w:rsidRPr="001267EE" w:rsidRDefault="00DF27B6" w:rsidP="00CB2B32">
      <w:pPr>
        <w:ind w:left="360"/>
        <w:rPr>
          <w:rFonts w:ascii="Arial Narrow" w:eastAsiaTheme="minorEastAsia" w:hAnsi="Arial Narrow"/>
          <w:sz w:val="24"/>
          <w:szCs w:val="24"/>
        </w:rPr>
      </w:pPr>
    </w:p>
    <w:p w14:paraId="58A79D4E" w14:textId="4E6E10F1" w:rsidR="008F0434" w:rsidRPr="00CB2B32" w:rsidRDefault="008F0434" w:rsidP="00CB2B32">
      <w:pPr>
        <w:pStyle w:val="Prrafodelista"/>
        <w:numPr>
          <w:ilvl w:val="0"/>
          <w:numId w:val="28"/>
        </w:numPr>
        <w:rPr>
          <w:rFonts w:ascii="Arial Narrow" w:hAnsi="Arial Narrow"/>
          <w:sz w:val="24"/>
          <w:szCs w:val="24"/>
        </w:rPr>
      </w:pPr>
      <w:r w:rsidRPr="00CB2B32">
        <w:rPr>
          <w:rFonts w:ascii="Arial Narrow" w:hAnsi="Arial Narrow"/>
          <w:sz w:val="24"/>
          <w:szCs w:val="24"/>
        </w:rPr>
        <w:t>Para obtener la diferencia de A con B</w:t>
      </w:r>
      <w:r w:rsidR="004A2A76">
        <w:rPr>
          <w:rFonts w:ascii="Arial Narrow" w:hAnsi="Arial Narrow"/>
          <w:sz w:val="24"/>
          <w:szCs w:val="24"/>
        </w:rPr>
        <w:t>, para ello consideremos los mismos puntos que en el ejemplo utilizado en la suma (x=0, y=0) y (x=2, y=1)</w:t>
      </w:r>
      <w:r w:rsidRPr="00CB2B32">
        <w:rPr>
          <w:rFonts w:ascii="Arial Narrow" w:hAnsi="Arial Narrow"/>
          <w:sz w:val="24"/>
          <w:szCs w:val="24"/>
        </w:rPr>
        <w:t>:</w:t>
      </w:r>
    </w:p>
    <w:p w14:paraId="3FEE5108" w14:textId="77777777" w:rsidR="00CB2B32" w:rsidRPr="008F0434" w:rsidRDefault="00CB2B32" w:rsidP="00CB2B32">
      <w:pPr>
        <w:rPr>
          <w:rFonts w:ascii="Arial Narrow" w:hAnsi="Arial Narrow"/>
          <w:sz w:val="24"/>
          <w:szCs w:val="24"/>
        </w:rPr>
      </w:pPr>
    </w:p>
    <w:p w14:paraId="314AAE73" w14:textId="4A1B4DF6" w:rsidR="008F0434" w:rsidRPr="00CB2B32" w:rsidRDefault="000A0550" w:rsidP="00CB2B32">
      <w:pPr>
        <w:rPr>
          <w:rFonts w:ascii="Arial Narrow" w:eastAsiaTheme="minorEastAsia" w:hAnsi="Arial Narro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=k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sub>
              </m:sSub>
            </m:e>
          </m:d>
        </m:oMath>
      </m:oMathPara>
    </w:p>
    <w:p w14:paraId="6E3D6A3A" w14:textId="77777777" w:rsidR="00587419" w:rsidRDefault="00587419" w:rsidP="00CB2B32">
      <w:pPr>
        <w:ind w:left="720"/>
        <w:rPr>
          <w:rFonts w:ascii="Arial Narrow" w:hAnsi="Arial Narrow"/>
          <w:sz w:val="24"/>
          <w:szCs w:val="24"/>
        </w:rPr>
      </w:pPr>
    </w:p>
    <w:p w14:paraId="2538563C" w14:textId="36247152" w:rsidR="00CB2B32" w:rsidRDefault="004A2A76" w:rsidP="00CB2B32">
      <w:pPr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Aquí es preciso </w:t>
      </w:r>
      <w:r w:rsidR="00CB2B32" w:rsidRPr="008F0434">
        <w:rPr>
          <w:rFonts w:ascii="Arial Narrow" w:hAnsi="Arial Narrow"/>
          <w:sz w:val="24"/>
          <w:szCs w:val="24"/>
        </w:rPr>
        <w:t xml:space="preserve">definir </w:t>
      </w:r>
      <w:r w:rsidR="00CB2B32" w:rsidRPr="004A2A76">
        <w:rPr>
          <w:rFonts w:ascii="Arial Narrow" w:hAnsi="Arial Narrow"/>
          <w:i/>
          <w:iCs/>
          <w:sz w:val="24"/>
          <w:szCs w:val="24"/>
        </w:rPr>
        <w:t>k</w:t>
      </w:r>
      <w:r w:rsidR="00CB2B32" w:rsidRPr="008F0434">
        <w:rPr>
          <w:rFonts w:ascii="Arial Narrow" w:hAnsi="Arial Narrow"/>
          <w:sz w:val="24"/>
          <w:szCs w:val="24"/>
        </w:rPr>
        <w:t xml:space="preserve"> </w:t>
      </w:r>
      <w:r w:rsidR="00D4037F">
        <w:rPr>
          <w:rFonts w:ascii="Arial Narrow" w:hAnsi="Arial Narrow"/>
          <w:sz w:val="24"/>
          <w:szCs w:val="24"/>
        </w:rPr>
        <w:t xml:space="preserve">para </w:t>
      </w:r>
      <w:r w:rsidR="00CB2B32" w:rsidRPr="008F0434">
        <w:rPr>
          <w:rFonts w:ascii="Arial Narrow" w:hAnsi="Arial Narrow"/>
          <w:sz w:val="24"/>
          <w:szCs w:val="24"/>
        </w:rPr>
        <w:t>que haga este proceso</w:t>
      </w:r>
      <w:r>
        <w:rPr>
          <w:rFonts w:ascii="Arial Narrow" w:hAnsi="Arial Narrow"/>
          <w:sz w:val="24"/>
          <w:szCs w:val="24"/>
        </w:rPr>
        <w:t xml:space="preserve">, </w:t>
      </w:r>
      <w:r w:rsidR="00D4037F">
        <w:rPr>
          <w:rFonts w:ascii="Arial Narrow" w:hAnsi="Arial Narrow"/>
          <w:sz w:val="24"/>
          <w:szCs w:val="24"/>
        </w:rPr>
        <w:t xml:space="preserve">y </w:t>
      </w:r>
      <w:r>
        <w:rPr>
          <w:rFonts w:ascii="Arial Narrow" w:hAnsi="Arial Narrow"/>
          <w:sz w:val="24"/>
          <w:szCs w:val="24"/>
        </w:rPr>
        <w:t>en este caso debemos considerar l</w:t>
      </w:r>
      <w:r w:rsidR="00587419">
        <w:rPr>
          <w:rFonts w:ascii="Arial Narrow" w:hAnsi="Arial Narrow"/>
          <w:sz w:val="24"/>
          <w:szCs w:val="24"/>
        </w:rPr>
        <w:t>o siguiente:</w:t>
      </w:r>
    </w:p>
    <w:p w14:paraId="09BF8FA3" w14:textId="14F604DC" w:rsidR="004A2A76" w:rsidRDefault="004A2A76" w:rsidP="00CB2B32">
      <w:pPr>
        <w:ind w:left="720"/>
        <w:rPr>
          <w:rFonts w:ascii="Arial Narrow" w:hAnsi="Arial Narrow"/>
          <w:sz w:val="24"/>
          <w:szCs w:val="24"/>
        </w:rPr>
      </w:pPr>
    </w:p>
    <w:p w14:paraId="3D251894" w14:textId="77777777" w:rsidR="004A2A76" w:rsidRPr="008F0434" w:rsidRDefault="004A2A76" w:rsidP="00CB2B32">
      <w:pPr>
        <w:ind w:left="720"/>
        <w:rPr>
          <w:rFonts w:ascii="Arial Narrow" w:hAnsi="Arial Narrow"/>
          <w:sz w:val="24"/>
          <w:szCs w:val="24"/>
        </w:rPr>
      </w:pPr>
    </w:p>
    <w:p w14:paraId="6AB50756" w14:textId="5B116852" w:rsidR="00587419" w:rsidRPr="00587419" w:rsidRDefault="008F0434" w:rsidP="00587419">
      <w:pPr>
        <w:pStyle w:val="Prrafodelista"/>
        <w:numPr>
          <w:ilvl w:val="0"/>
          <w:numId w:val="32"/>
        </w:numPr>
        <w:rPr>
          <w:rFonts w:ascii="Arial Narrow" w:eastAsiaTheme="minorEastAsia" w:hAnsi="Arial Narrow"/>
          <w:sz w:val="24"/>
          <w:szCs w:val="24"/>
        </w:rPr>
      </w:pPr>
      <w:r w:rsidRPr="00587419">
        <w:rPr>
          <w:rFonts w:ascii="Arial Narrow" w:hAnsi="Arial Narrow"/>
          <w:sz w:val="24"/>
          <w:szCs w:val="24"/>
        </w:rPr>
        <w:t xml:space="preserve">Obtener la matriz </w:t>
      </w:r>
      <w:r w:rsidRPr="00587419">
        <w:rPr>
          <w:rFonts w:ascii="Arial Narrow" w:hAnsi="Arial Narrow"/>
          <w:i/>
          <w:iCs/>
          <w:sz w:val="24"/>
          <w:szCs w:val="24"/>
        </w:rPr>
        <w:t>T</w:t>
      </w:r>
      <w:r w:rsidRPr="00587419">
        <w:rPr>
          <w:rFonts w:ascii="Arial Narrow" w:hAnsi="Arial Narrow"/>
          <w:sz w:val="24"/>
          <w:szCs w:val="24"/>
        </w:rPr>
        <w:t xml:space="preserve"> cuyos elementos están dados por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sub>
              </m:sSub>
            </m:e>
          </m:d>
        </m:oMath>
      </m:oMathPara>
    </w:p>
    <w:p w14:paraId="472080B0" w14:textId="6F926C10" w:rsidR="00587419" w:rsidRPr="00587419" w:rsidRDefault="008F0434" w:rsidP="00EB684E">
      <w:pPr>
        <w:pStyle w:val="Prrafodelista"/>
        <w:numPr>
          <w:ilvl w:val="0"/>
          <w:numId w:val="32"/>
        </w:numPr>
        <w:rPr>
          <w:rFonts w:ascii="Arial Narrow" w:eastAsiaTheme="minorEastAsia" w:hAnsi="Arial Narrow"/>
          <w:sz w:val="24"/>
          <w:szCs w:val="24"/>
        </w:rPr>
      </w:pPr>
      <w:r w:rsidRPr="00587419">
        <w:rPr>
          <w:rFonts w:ascii="Arial Narrow" w:hAnsi="Arial Narrow"/>
          <w:sz w:val="24"/>
          <w:szCs w:val="24"/>
        </w:rPr>
        <w:t xml:space="preserve">Calcular el máximo y el mínimo de </w:t>
      </w:r>
      <w:r w:rsidRPr="00587419">
        <w:rPr>
          <w:rFonts w:ascii="Arial Narrow" w:hAnsi="Arial Narrow"/>
          <w:i/>
          <w:iCs/>
          <w:sz w:val="24"/>
          <w:szCs w:val="24"/>
        </w:rPr>
        <w:t>T</w:t>
      </w:r>
      <w:r w:rsidRPr="00587419">
        <w:rPr>
          <w:rFonts w:ascii="Arial Narrow" w:hAnsi="Arial Narrow"/>
          <w:sz w:val="24"/>
          <w:szCs w:val="24"/>
        </w:rPr>
        <w:t xml:space="preserve">:   </w:t>
      </w:r>
      <w:r w:rsidRPr="00587419">
        <w:rPr>
          <w:rFonts w:ascii="Arial Narrow" w:hAnsi="Arial Narrow"/>
          <w:i/>
          <w:iCs/>
          <w:sz w:val="24"/>
          <w:szCs w:val="24"/>
        </w:rPr>
        <w:t>M</w:t>
      </w:r>
      <w:r w:rsidRPr="00587419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587419">
        <w:rPr>
          <w:rFonts w:ascii="Arial Narrow" w:hAnsi="Arial Narrow"/>
          <w:i/>
          <w:iCs/>
          <w:sz w:val="24"/>
          <w:szCs w:val="24"/>
        </w:rPr>
        <w:t>max</w:t>
      </w:r>
      <w:proofErr w:type="spellEnd"/>
      <w:r w:rsidRPr="00587419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gramStart"/>
      <w:r w:rsidRPr="00587419">
        <w:rPr>
          <w:rFonts w:ascii="Arial Narrow" w:hAnsi="Arial Narrow"/>
          <w:i/>
          <w:iCs/>
          <w:sz w:val="24"/>
          <w:szCs w:val="24"/>
        </w:rPr>
        <w:t>{</w:t>
      </w:r>
      <w:r w:rsidR="00FC30D2">
        <w:rPr>
          <w:rFonts w:ascii="Arial Narrow" w:hAnsi="Arial Narrow"/>
          <w:i/>
          <w:iCs/>
          <w:sz w:val="24"/>
          <w:szCs w:val="24"/>
        </w:rPr>
        <w:t xml:space="preserve"> </w:t>
      </w:r>
      <w:r w:rsidRPr="00587419">
        <w:rPr>
          <w:rFonts w:ascii="Arial Narrow" w:hAnsi="Arial Narrow"/>
          <w:i/>
          <w:iCs/>
          <w:sz w:val="24"/>
          <w:szCs w:val="24"/>
        </w:rPr>
        <w:t>T</w:t>
      </w:r>
      <w:proofErr w:type="gramEnd"/>
      <w:r w:rsidR="00FC30D2">
        <w:rPr>
          <w:rFonts w:ascii="Arial Narrow" w:hAnsi="Arial Narrow"/>
          <w:i/>
          <w:iCs/>
          <w:sz w:val="24"/>
          <w:szCs w:val="24"/>
        </w:rPr>
        <w:t xml:space="preserve"> </w:t>
      </w:r>
      <w:r w:rsidRPr="00587419">
        <w:rPr>
          <w:rFonts w:ascii="Arial Narrow" w:hAnsi="Arial Narrow"/>
          <w:i/>
          <w:iCs/>
          <w:sz w:val="24"/>
          <w:szCs w:val="24"/>
        </w:rPr>
        <w:t>}</w:t>
      </w:r>
      <w:r w:rsidRPr="00587419">
        <w:rPr>
          <w:rFonts w:ascii="Arial Narrow" w:hAnsi="Arial Narrow"/>
          <w:sz w:val="24"/>
          <w:szCs w:val="24"/>
        </w:rPr>
        <w:t xml:space="preserve"> y </w:t>
      </w:r>
      <w:r w:rsidRPr="00587419">
        <w:rPr>
          <w:rFonts w:ascii="Arial Narrow" w:hAnsi="Arial Narrow"/>
          <w:i/>
          <w:iCs/>
          <w:sz w:val="24"/>
          <w:szCs w:val="24"/>
        </w:rPr>
        <w:t>m = min {</w:t>
      </w:r>
      <w:r w:rsidR="00FC30D2">
        <w:rPr>
          <w:rFonts w:ascii="Arial Narrow" w:hAnsi="Arial Narrow"/>
          <w:i/>
          <w:iCs/>
          <w:sz w:val="24"/>
          <w:szCs w:val="24"/>
        </w:rPr>
        <w:t xml:space="preserve"> </w:t>
      </w:r>
      <w:r w:rsidRPr="00587419">
        <w:rPr>
          <w:rFonts w:ascii="Arial Narrow" w:hAnsi="Arial Narrow"/>
          <w:i/>
          <w:iCs/>
          <w:sz w:val="24"/>
          <w:szCs w:val="24"/>
        </w:rPr>
        <w:t>T</w:t>
      </w:r>
      <w:r w:rsidR="00FC30D2">
        <w:rPr>
          <w:rFonts w:ascii="Arial Narrow" w:hAnsi="Arial Narrow"/>
          <w:i/>
          <w:iCs/>
          <w:sz w:val="24"/>
          <w:szCs w:val="24"/>
        </w:rPr>
        <w:t xml:space="preserve"> </w:t>
      </w:r>
      <w:r w:rsidRPr="00587419">
        <w:rPr>
          <w:rFonts w:ascii="Arial Narrow" w:hAnsi="Arial Narrow"/>
          <w:i/>
          <w:iCs/>
          <w:sz w:val="24"/>
          <w:szCs w:val="24"/>
        </w:rPr>
        <w:t>}</w:t>
      </w:r>
    </w:p>
    <w:p w14:paraId="1E37EE55" w14:textId="428118B8" w:rsidR="00453993" w:rsidRPr="00587419" w:rsidRDefault="008F0434" w:rsidP="00EB684E">
      <w:pPr>
        <w:pStyle w:val="Prrafodelista"/>
        <w:numPr>
          <w:ilvl w:val="0"/>
          <w:numId w:val="32"/>
        </w:numPr>
        <w:rPr>
          <w:rFonts w:ascii="Arial Narrow" w:hAnsi="Arial Narrow"/>
          <w:sz w:val="24"/>
          <w:szCs w:val="24"/>
        </w:rPr>
      </w:pPr>
      <w:r w:rsidRPr="00587419">
        <w:rPr>
          <w:rFonts w:ascii="Arial Narrow" w:hAnsi="Arial Narrow"/>
          <w:sz w:val="24"/>
          <w:szCs w:val="24"/>
        </w:rPr>
        <w:t xml:space="preserve">Obtener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X,Y</m:t>
            </m:r>
          </m:sub>
        </m:sSub>
        <m:r>
          <w:rPr>
            <w:rFonts w:ascii="Cambria Math" w:hAnsi="Cambria Math"/>
            <w:sz w:val="24"/>
            <w:szCs w:val="24"/>
          </w:rPr>
          <m:t>=k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sub>
            </m:sSub>
          </m:e>
        </m:d>
      </m:oMath>
    </w:p>
    <w:p w14:paraId="6D9E256C" w14:textId="77777777" w:rsidR="00587419" w:rsidRPr="00587419" w:rsidRDefault="00587419" w:rsidP="00587419">
      <w:pPr>
        <w:pStyle w:val="Prrafodelista"/>
        <w:rPr>
          <w:rFonts w:ascii="Arial Narrow" w:hAnsi="Arial Narrow"/>
          <w:sz w:val="24"/>
          <w:szCs w:val="24"/>
        </w:rPr>
      </w:pPr>
    </w:p>
    <w:p w14:paraId="53B9FEA6" w14:textId="75DB634C" w:rsidR="00453993" w:rsidRPr="00762A45" w:rsidRDefault="000A0550" w:rsidP="008F0434">
      <w:pPr>
        <w:rPr>
          <w:rFonts w:ascii="Arial Narrow" w:eastAsiaTheme="minorEastAsia" w:hAnsi="Arial Narro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=round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)-m) / (M- m)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</m:oMath>
      </m:oMathPara>
    </w:p>
    <w:p w14:paraId="7C7D5E41" w14:textId="77777777" w:rsidR="00762A45" w:rsidRDefault="00762A45" w:rsidP="008F0434">
      <w:pPr>
        <w:rPr>
          <w:rFonts w:ascii="Arial Narrow" w:hAnsi="Arial Narrow"/>
          <w:sz w:val="24"/>
          <w:szCs w:val="24"/>
        </w:rPr>
      </w:pPr>
    </w:p>
    <w:p w14:paraId="2A364D4A" w14:textId="2F320F78" w:rsidR="008F0434" w:rsidRPr="008F0434" w:rsidRDefault="008F0434" w:rsidP="008F0434">
      <w:pPr>
        <w:rPr>
          <w:rFonts w:ascii="Arial Narrow" w:hAnsi="Arial Narrow"/>
          <w:sz w:val="24"/>
          <w:szCs w:val="24"/>
        </w:rPr>
      </w:pPr>
      <w:r w:rsidRPr="008F0434">
        <w:rPr>
          <w:rFonts w:ascii="Arial Narrow" w:hAnsi="Arial Narrow"/>
          <w:sz w:val="24"/>
          <w:szCs w:val="24"/>
        </w:rPr>
        <w:t xml:space="preserve">  </w:t>
      </w:r>
    </w:p>
    <w:p w14:paraId="1776889B" w14:textId="77777777" w:rsidR="00762A45" w:rsidRPr="00762A45" w:rsidRDefault="00762A45" w:rsidP="00587419">
      <w:pPr>
        <w:ind w:left="720"/>
        <w:rPr>
          <w:rFonts w:ascii="Arial Narrow" w:hAnsi="Arial Narrow"/>
          <w:b/>
          <w:bCs/>
          <w:sz w:val="28"/>
          <w:szCs w:val="28"/>
          <w:u w:val="single"/>
        </w:rPr>
      </w:pPr>
      <w:r w:rsidRPr="00762A45">
        <w:rPr>
          <w:rFonts w:ascii="Arial Narrow" w:hAnsi="Arial Narrow"/>
          <w:b/>
          <w:bCs/>
          <w:sz w:val="28"/>
          <w:szCs w:val="28"/>
          <w:u w:val="single"/>
        </w:rPr>
        <w:t>Resolviendo estos tres puntos, tenemos:</w:t>
      </w:r>
    </w:p>
    <w:p w14:paraId="32B97360" w14:textId="77777777" w:rsidR="00762A45" w:rsidRDefault="00762A45" w:rsidP="00587419">
      <w:pPr>
        <w:ind w:left="720"/>
        <w:rPr>
          <w:rFonts w:ascii="Arial Narrow" w:hAnsi="Arial Narrow"/>
          <w:sz w:val="24"/>
          <w:szCs w:val="24"/>
        </w:rPr>
      </w:pPr>
    </w:p>
    <w:p w14:paraId="1D82DBB2" w14:textId="64EC558D" w:rsidR="008F0434" w:rsidRDefault="00762A45" w:rsidP="00587419">
      <w:pPr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Paso 1) </w:t>
      </w:r>
      <w:r w:rsidR="008F0434" w:rsidRPr="008F0434">
        <w:rPr>
          <w:rFonts w:ascii="Arial Narrow" w:hAnsi="Arial Narrow"/>
          <w:sz w:val="24"/>
          <w:szCs w:val="24"/>
        </w:rPr>
        <w:t xml:space="preserve">La matriz </w:t>
      </w:r>
      <w:r w:rsidR="008F0434" w:rsidRPr="00173EE4">
        <w:rPr>
          <w:rFonts w:ascii="Arial Narrow" w:hAnsi="Arial Narrow"/>
          <w:i/>
          <w:iCs/>
          <w:sz w:val="24"/>
          <w:szCs w:val="24"/>
        </w:rPr>
        <w:t>T</w:t>
      </w:r>
      <w:r w:rsidR="006C6B50">
        <w:rPr>
          <w:rFonts w:ascii="Arial Narrow" w:hAnsi="Arial Narrow"/>
          <w:i/>
          <w:iCs/>
          <w:sz w:val="24"/>
          <w:szCs w:val="24"/>
        </w:rPr>
        <w:t xml:space="preserve"> completa queda de la forma</w:t>
      </w:r>
      <w:r w:rsidR="008F0434" w:rsidRPr="008F0434">
        <w:rPr>
          <w:rFonts w:ascii="Arial Narrow" w:hAnsi="Arial Narrow"/>
          <w:sz w:val="24"/>
          <w:szCs w:val="24"/>
        </w:rPr>
        <w:t xml:space="preserve">, </w:t>
      </w:r>
    </w:p>
    <w:p w14:paraId="58A29715" w14:textId="77777777" w:rsidR="00173EE4" w:rsidRDefault="00173EE4" w:rsidP="00587419">
      <w:pPr>
        <w:ind w:left="720"/>
        <w:rPr>
          <w:rFonts w:ascii="Arial Narrow" w:hAnsi="Arial Narrow"/>
          <w:sz w:val="24"/>
          <w:szCs w:val="24"/>
        </w:rPr>
      </w:pPr>
    </w:p>
    <w:tbl>
      <w:tblPr>
        <w:tblW w:w="41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8"/>
        <w:gridCol w:w="550"/>
        <w:gridCol w:w="550"/>
        <w:gridCol w:w="493"/>
        <w:gridCol w:w="590"/>
      </w:tblGrid>
      <w:tr w:rsidR="00587419" w:rsidRPr="00587419" w14:paraId="4B6D2D0F" w14:textId="77777777" w:rsidTr="00173EE4">
        <w:trPr>
          <w:trHeight w:val="295"/>
          <w:jc w:val="center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F907" w14:textId="77777777" w:rsidR="00587419" w:rsidRPr="00587419" w:rsidRDefault="00587419" w:rsidP="00587419">
            <w:pPr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2428" w14:textId="77777777" w:rsidR="00587419" w:rsidRPr="00587419" w:rsidRDefault="00587419" w:rsidP="00587419">
            <w:pPr>
              <w:jc w:val="right"/>
              <w:rPr>
                <w:rFonts w:eastAsia="Times New Roman"/>
                <w:color w:val="000000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-1</w:t>
            </w:r>
          </w:p>
        </w:tc>
        <w:tc>
          <w:tcPr>
            <w:tcW w:w="5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0F96" w14:textId="77777777" w:rsidR="00587419" w:rsidRPr="00587419" w:rsidRDefault="00587419" w:rsidP="00587419">
            <w:pPr>
              <w:jc w:val="right"/>
              <w:rPr>
                <w:rFonts w:eastAsia="Times New Roman"/>
                <w:color w:val="000000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-2</w:t>
            </w:r>
          </w:p>
        </w:tc>
        <w:tc>
          <w:tcPr>
            <w:tcW w:w="4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CE467" w14:textId="77777777" w:rsidR="00587419" w:rsidRPr="00587419" w:rsidRDefault="00587419" w:rsidP="00587419">
            <w:pPr>
              <w:jc w:val="right"/>
              <w:rPr>
                <w:rFonts w:eastAsia="Times New Roman"/>
                <w:color w:val="000000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-1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2772" w14:textId="77777777" w:rsidR="00587419" w:rsidRPr="00587419" w:rsidRDefault="00587419" w:rsidP="00587419">
            <w:pPr>
              <w:jc w:val="right"/>
              <w:rPr>
                <w:rFonts w:eastAsia="Times New Roman"/>
                <w:color w:val="000000"/>
                <w:lang w:val="es-MX" w:eastAsia="es-MX"/>
              </w:rPr>
            </w:pPr>
          </w:p>
        </w:tc>
      </w:tr>
      <w:tr w:rsidR="00587419" w:rsidRPr="00587419" w14:paraId="4BF28F1A" w14:textId="77777777" w:rsidTr="00173EE4">
        <w:trPr>
          <w:trHeight w:val="295"/>
          <w:jc w:val="center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80D3" w14:textId="77777777" w:rsidR="00587419" w:rsidRPr="00587419" w:rsidRDefault="00587419" w:rsidP="00587419">
            <w:pPr>
              <w:jc w:val="right"/>
              <w:rPr>
                <w:rFonts w:eastAsia="Times New Roman"/>
                <w:color w:val="000000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T=</w:t>
            </w: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F978" w14:textId="77777777" w:rsidR="00587419" w:rsidRPr="00587419" w:rsidRDefault="00587419" w:rsidP="00587419">
            <w:pPr>
              <w:jc w:val="right"/>
              <w:rPr>
                <w:rFonts w:eastAsia="Times New Roman"/>
                <w:color w:val="000000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29C3" w14:textId="77777777" w:rsidR="00587419" w:rsidRPr="00587419" w:rsidRDefault="00587419" w:rsidP="00587419">
            <w:pPr>
              <w:jc w:val="right"/>
              <w:rPr>
                <w:rFonts w:eastAsia="Times New Roman"/>
                <w:color w:val="000000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-4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A0E63" w14:textId="77777777" w:rsidR="00587419" w:rsidRPr="00587419" w:rsidRDefault="00587419" w:rsidP="00587419">
            <w:pPr>
              <w:jc w:val="right"/>
              <w:rPr>
                <w:rFonts w:eastAsia="Times New Roman"/>
                <w:color w:val="000000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98D9" w14:textId="77777777" w:rsidR="00587419" w:rsidRPr="00587419" w:rsidRDefault="00587419" w:rsidP="00587419">
            <w:pPr>
              <w:jc w:val="right"/>
              <w:rPr>
                <w:rFonts w:eastAsia="Times New Roman"/>
                <w:color w:val="000000"/>
                <w:lang w:val="es-MX" w:eastAsia="es-MX"/>
              </w:rPr>
            </w:pPr>
          </w:p>
        </w:tc>
      </w:tr>
      <w:tr w:rsidR="00587419" w:rsidRPr="00587419" w14:paraId="791BAF70" w14:textId="77777777" w:rsidTr="00173EE4">
        <w:trPr>
          <w:trHeight w:val="310"/>
          <w:jc w:val="center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C338" w14:textId="77777777" w:rsidR="00587419" w:rsidRPr="00587419" w:rsidRDefault="00587419" w:rsidP="0058741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0EF6" w14:textId="77777777" w:rsidR="00587419" w:rsidRPr="00587419" w:rsidRDefault="00587419" w:rsidP="00587419">
            <w:pPr>
              <w:jc w:val="right"/>
              <w:rPr>
                <w:rFonts w:eastAsia="Times New Roman"/>
                <w:color w:val="000000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E87B" w14:textId="77777777" w:rsidR="00587419" w:rsidRPr="00587419" w:rsidRDefault="00587419" w:rsidP="00587419">
            <w:pPr>
              <w:jc w:val="right"/>
              <w:rPr>
                <w:rFonts w:eastAsia="Times New Roman"/>
                <w:color w:val="000000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B8CD9" w14:textId="77777777" w:rsidR="00587419" w:rsidRPr="00587419" w:rsidRDefault="00587419" w:rsidP="00587419">
            <w:pPr>
              <w:jc w:val="right"/>
              <w:rPr>
                <w:rFonts w:eastAsia="Times New Roman"/>
                <w:color w:val="000000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5CB0" w14:textId="77777777" w:rsidR="00587419" w:rsidRPr="00587419" w:rsidRDefault="00587419" w:rsidP="00587419">
            <w:pPr>
              <w:jc w:val="right"/>
              <w:rPr>
                <w:rFonts w:eastAsia="Times New Roman"/>
                <w:color w:val="000000"/>
                <w:lang w:val="es-MX" w:eastAsia="es-MX"/>
              </w:rPr>
            </w:pPr>
          </w:p>
        </w:tc>
      </w:tr>
      <w:tr w:rsidR="00587419" w:rsidRPr="00587419" w14:paraId="134047A1" w14:textId="77777777" w:rsidTr="00173EE4">
        <w:trPr>
          <w:trHeight w:val="295"/>
          <w:jc w:val="center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6448" w14:textId="77777777" w:rsidR="00587419" w:rsidRPr="00587419" w:rsidRDefault="00587419" w:rsidP="0058741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FD16" w14:textId="77777777" w:rsidR="00587419" w:rsidRPr="00587419" w:rsidRDefault="00587419" w:rsidP="0058741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3A83" w14:textId="77777777" w:rsidR="00587419" w:rsidRPr="00587419" w:rsidRDefault="00587419" w:rsidP="0058741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A7CE" w14:textId="77777777" w:rsidR="00587419" w:rsidRPr="00587419" w:rsidRDefault="00587419" w:rsidP="0058741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592E" w14:textId="77777777" w:rsidR="00587419" w:rsidRPr="00587419" w:rsidRDefault="00587419" w:rsidP="0058741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73EE4" w:rsidRPr="00587419" w14:paraId="45A11C11" w14:textId="77777777" w:rsidTr="00762A45">
        <w:trPr>
          <w:trHeight w:val="87"/>
          <w:jc w:val="center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A02A" w14:textId="77777777" w:rsidR="00173EE4" w:rsidRPr="00587419" w:rsidRDefault="00173EE4" w:rsidP="0058741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53954" w14:textId="3F900146" w:rsidR="00173EE4" w:rsidRPr="00587419" w:rsidRDefault="00173EE4" w:rsidP="00587419">
            <w:pPr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5560F" w14:textId="77777777" w:rsidR="00173EE4" w:rsidRPr="00587419" w:rsidRDefault="00173EE4" w:rsidP="00587419">
            <w:pPr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FC3CD1F" w14:textId="73027002" w:rsidR="00173EE4" w:rsidRPr="00587419" w:rsidRDefault="00173EE4" w:rsidP="00587419">
            <w:pPr>
              <w:rPr>
                <w:rFonts w:eastAsia="Times New Roman"/>
                <w:color w:val="000000"/>
                <w:lang w:val="es-MX" w:eastAsia="es-MX"/>
              </w:rPr>
            </w:pPr>
          </w:p>
        </w:tc>
      </w:tr>
    </w:tbl>
    <w:p w14:paraId="71EB0FA0" w14:textId="24E621D0" w:rsidR="00173EE4" w:rsidRDefault="00762A45" w:rsidP="00173EE4">
      <w:pPr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Paso 2) L</w:t>
      </w:r>
      <w:r w:rsidRPr="008F0434">
        <w:rPr>
          <w:rFonts w:ascii="Arial Narrow" w:hAnsi="Arial Narrow"/>
          <w:sz w:val="24"/>
          <w:szCs w:val="24"/>
        </w:rPr>
        <w:t>os valores máximo y mínimo resultan ser:</w:t>
      </w:r>
    </w:p>
    <w:p w14:paraId="5F51B1E6" w14:textId="77777777" w:rsidR="00762A45" w:rsidRPr="00577371" w:rsidRDefault="00762A45" w:rsidP="00173EE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42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892"/>
        <w:gridCol w:w="144"/>
        <w:gridCol w:w="517"/>
        <w:gridCol w:w="550"/>
        <w:gridCol w:w="972"/>
        <w:gridCol w:w="111"/>
      </w:tblGrid>
      <w:tr w:rsidR="00762A45" w:rsidRPr="00587419" w14:paraId="116F4CA0" w14:textId="77777777" w:rsidTr="00762A45">
        <w:trPr>
          <w:gridAfter w:val="1"/>
          <w:wAfter w:w="111" w:type="dxa"/>
          <w:trHeight w:val="87"/>
          <w:jc w:val="center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AA9B" w14:textId="77777777" w:rsidR="00762A45" w:rsidRPr="00587419" w:rsidRDefault="00762A45" w:rsidP="000A0550">
            <w:pPr>
              <w:rPr>
                <w:rFonts w:eastAsia="Times New Roman"/>
                <w:color w:val="000000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M=9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E549" w14:textId="77777777" w:rsidR="00762A45" w:rsidRPr="00587419" w:rsidRDefault="00762A45" w:rsidP="000A0550">
            <w:pPr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23E75B" w14:textId="77777777" w:rsidR="00762A45" w:rsidRPr="00587419" w:rsidRDefault="00762A45" w:rsidP="000A0550">
            <w:pPr>
              <w:rPr>
                <w:rFonts w:eastAsia="Times New Roman"/>
                <w:color w:val="000000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m=-4</w:t>
            </w:r>
          </w:p>
        </w:tc>
      </w:tr>
      <w:tr w:rsidR="00762A45" w:rsidRPr="00762A45" w14:paraId="719116FC" w14:textId="77777777" w:rsidTr="00762A45">
        <w:trPr>
          <w:trHeight w:val="87"/>
          <w:jc w:val="center"/>
        </w:trPr>
        <w:tc>
          <w:tcPr>
            <w:tcW w:w="4222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9DB40C9" w14:textId="77777777" w:rsidR="00762A45" w:rsidRPr="00762A45" w:rsidRDefault="00762A45" w:rsidP="000A055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MX"/>
              </w:rPr>
            </w:pPr>
          </w:p>
          <w:p w14:paraId="7AA04557" w14:textId="26D8E523" w:rsidR="00762A45" w:rsidRPr="00762A45" w:rsidRDefault="00762A45" w:rsidP="000A0550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</w:pPr>
            <w:r w:rsidRPr="00762A45">
              <w:rPr>
                <w:rFonts w:ascii="Arial Narrow" w:eastAsia="Times New Roman" w:hAnsi="Arial Narrow" w:cs="Times New Roman"/>
                <w:sz w:val="24"/>
                <w:szCs w:val="24"/>
                <w:lang w:val="es-MX" w:eastAsia="es-MX"/>
              </w:rPr>
              <w:t>Siendo los máximos y mínimos del rango [0,9]:</w:t>
            </w:r>
          </w:p>
        </w:tc>
      </w:tr>
      <w:tr w:rsidR="00762A45" w:rsidRPr="00762A45" w14:paraId="6883E444" w14:textId="77777777" w:rsidTr="00762A45">
        <w:trPr>
          <w:trHeight w:val="87"/>
          <w:jc w:val="center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BC68B" w14:textId="77777777" w:rsidR="00762A45" w:rsidRPr="00762A45" w:rsidRDefault="00762A45" w:rsidP="000A055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CAC38" w14:textId="77777777" w:rsidR="00762A45" w:rsidRPr="00762A45" w:rsidRDefault="00762A45" w:rsidP="000A0550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</w:pPr>
            <w:r w:rsidRPr="00762A45"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  <w:t>M</w:t>
            </w:r>
            <w:r w:rsidRPr="00762A45">
              <w:rPr>
                <w:rFonts w:ascii="Arial Narrow" w:eastAsia="Times New Roman" w:hAnsi="Arial Narrow"/>
                <w:color w:val="000000"/>
                <w:sz w:val="24"/>
                <w:szCs w:val="24"/>
                <w:vertAlign w:val="subscript"/>
                <w:lang w:val="es-MX" w:eastAsia="es-MX"/>
              </w:rPr>
              <w:t>a</w:t>
            </w:r>
            <w:r w:rsidRPr="00762A45"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  <w:t>=9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7C57F" w14:textId="77777777" w:rsidR="00762A45" w:rsidRPr="00762A45" w:rsidRDefault="00762A45" w:rsidP="000A0550">
            <w:pPr>
              <w:jc w:val="center"/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</w:pPr>
            <w:r w:rsidRPr="00762A45"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  <w:t>y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7007B37" w14:textId="77777777" w:rsidR="00762A45" w:rsidRPr="00762A45" w:rsidRDefault="00762A45" w:rsidP="000A0550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</w:pPr>
            <w:r w:rsidRPr="00762A45"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  <w:t>m</w:t>
            </w:r>
            <w:r w:rsidRPr="00762A45">
              <w:rPr>
                <w:rFonts w:ascii="Arial Narrow" w:eastAsia="Times New Roman" w:hAnsi="Arial Narrow"/>
                <w:color w:val="000000"/>
                <w:sz w:val="24"/>
                <w:szCs w:val="24"/>
                <w:vertAlign w:val="subscript"/>
                <w:lang w:val="es-MX" w:eastAsia="es-MX"/>
              </w:rPr>
              <w:t>i</w:t>
            </w:r>
            <w:r w:rsidRPr="00762A45"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  <w:t>=-0</w:t>
            </w:r>
          </w:p>
        </w:tc>
      </w:tr>
    </w:tbl>
    <w:p w14:paraId="6FCF07B8" w14:textId="77777777" w:rsidR="00D4037F" w:rsidRPr="00762A45" w:rsidRDefault="00D4037F" w:rsidP="00173EE4">
      <w:pPr>
        <w:ind w:left="720"/>
        <w:rPr>
          <w:rFonts w:ascii="Arial Narrow" w:hAnsi="Arial Narrow"/>
          <w:sz w:val="24"/>
          <w:szCs w:val="24"/>
        </w:rPr>
      </w:pPr>
    </w:p>
    <w:p w14:paraId="3A8F009A" w14:textId="77777777" w:rsidR="00762A45" w:rsidRDefault="00762A45" w:rsidP="00762A45">
      <w:pPr>
        <w:ind w:left="1276" w:hanging="709"/>
        <w:jc w:val="both"/>
        <w:rPr>
          <w:sz w:val="24"/>
          <w:szCs w:val="24"/>
        </w:rPr>
      </w:pPr>
      <w:r w:rsidRPr="00FD529E">
        <w:rPr>
          <w:b/>
          <w:bCs/>
          <w:i/>
          <w:iCs/>
          <w:sz w:val="24"/>
          <w:szCs w:val="24"/>
        </w:rPr>
        <w:t>NOTA:</w:t>
      </w:r>
      <w:r>
        <w:rPr>
          <w:sz w:val="24"/>
          <w:szCs w:val="24"/>
        </w:rPr>
        <w:t xml:space="preserve"> Recordemos que </w:t>
      </w:r>
      <w:r w:rsidR="00173EE4" w:rsidRPr="00577371">
        <w:rPr>
          <w:sz w:val="24"/>
          <w:szCs w:val="24"/>
        </w:rPr>
        <w:t xml:space="preserve">M y m, son los valores máximos y mínimos encontrados </w:t>
      </w:r>
      <w:r>
        <w:rPr>
          <w:sz w:val="24"/>
          <w:szCs w:val="24"/>
        </w:rPr>
        <w:t>una vez que r</w:t>
      </w:r>
      <w:r w:rsidR="00173EE4" w:rsidRPr="00577371">
        <w:rPr>
          <w:sz w:val="24"/>
          <w:szCs w:val="24"/>
        </w:rPr>
        <w:t>ealiza</w:t>
      </w:r>
      <w:r>
        <w:rPr>
          <w:sz w:val="24"/>
          <w:szCs w:val="24"/>
        </w:rPr>
        <w:t>mos</w:t>
      </w:r>
      <w:r w:rsidR="00173EE4" w:rsidRPr="00577371">
        <w:rPr>
          <w:sz w:val="24"/>
          <w:szCs w:val="24"/>
        </w:rPr>
        <w:t xml:space="preserve"> la transformación para la diferencia entre A con B, (A-B)</w:t>
      </w:r>
      <w:r w:rsidR="00577371">
        <w:rPr>
          <w:sz w:val="24"/>
          <w:szCs w:val="24"/>
        </w:rPr>
        <w:t>.</w:t>
      </w:r>
    </w:p>
    <w:p w14:paraId="1EE49CAF" w14:textId="2FF6A8FF" w:rsidR="00173EE4" w:rsidRDefault="00173EE4" w:rsidP="00762A45">
      <w:pPr>
        <w:ind w:left="1276"/>
        <w:jc w:val="both"/>
        <w:rPr>
          <w:sz w:val="24"/>
          <w:szCs w:val="24"/>
        </w:rPr>
      </w:pPr>
      <w:r w:rsidRPr="00577371">
        <w:rPr>
          <w:sz w:val="24"/>
          <w:szCs w:val="24"/>
        </w:rPr>
        <w:t xml:space="preserve">Por su parte, </w:t>
      </w:r>
      <w:r w:rsidRPr="00577371">
        <w:rPr>
          <w:i/>
          <w:iCs/>
          <w:sz w:val="24"/>
          <w:szCs w:val="24"/>
        </w:rPr>
        <w:t>M</w:t>
      </w:r>
      <w:r w:rsidRPr="00577371">
        <w:rPr>
          <w:i/>
          <w:iCs/>
          <w:sz w:val="24"/>
          <w:szCs w:val="24"/>
          <w:vertAlign w:val="subscript"/>
        </w:rPr>
        <w:t>a</w:t>
      </w:r>
      <w:r w:rsidRPr="00577371">
        <w:rPr>
          <w:sz w:val="24"/>
          <w:szCs w:val="24"/>
        </w:rPr>
        <w:t xml:space="preserve"> y </w:t>
      </w:r>
      <w:r w:rsidRPr="00577371">
        <w:rPr>
          <w:i/>
          <w:iCs/>
          <w:sz w:val="24"/>
          <w:szCs w:val="24"/>
        </w:rPr>
        <w:t>m</w:t>
      </w:r>
      <w:r w:rsidRPr="00577371">
        <w:rPr>
          <w:i/>
          <w:iCs/>
          <w:sz w:val="24"/>
          <w:szCs w:val="24"/>
          <w:vertAlign w:val="subscript"/>
        </w:rPr>
        <w:t>i</w:t>
      </w:r>
      <w:r w:rsidRPr="00577371">
        <w:rPr>
          <w:sz w:val="24"/>
          <w:szCs w:val="24"/>
        </w:rPr>
        <w:t xml:space="preserve">, se refiere a los valores máximos y mínimos de gris que podemos manipular, que fue definido al inicio en el problema. </w:t>
      </w:r>
      <w:r w:rsidR="00762A45">
        <w:rPr>
          <w:sz w:val="24"/>
          <w:szCs w:val="24"/>
        </w:rPr>
        <w:t>Notemos</w:t>
      </w:r>
      <w:r w:rsidRPr="00577371">
        <w:rPr>
          <w:sz w:val="24"/>
          <w:szCs w:val="24"/>
        </w:rPr>
        <w:t xml:space="preserve"> que de forma real manejamos el rango completo que va de [0, L-1] </w:t>
      </w:r>
      <w:proofErr w:type="spellStart"/>
      <w:r w:rsidRPr="00577371">
        <w:rPr>
          <w:sz w:val="24"/>
          <w:szCs w:val="24"/>
        </w:rPr>
        <w:t>ó</w:t>
      </w:r>
      <w:proofErr w:type="spellEnd"/>
      <w:r w:rsidRPr="00577371">
        <w:rPr>
          <w:sz w:val="24"/>
          <w:szCs w:val="24"/>
        </w:rPr>
        <w:t xml:space="preserve"> [0, 255]</w:t>
      </w:r>
      <w:r w:rsidR="00577371">
        <w:rPr>
          <w:sz w:val="24"/>
          <w:szCs w:val="24"/>
        </w:rPr>
        <w:t xml:space="preserve">, </w:t>
      </w:r>
      <w:r w:rsidR="00762A45">
        <w:rPr>
          <w:sz w:val="24"/>
          <w:szCs w:val="24"/>
        </w:rPr>
        <w:t xml:space="preserve">y en el caso de nuestro ejemplo, </w:t>
      </w:r>
      <w:r w:rsidR="00577371">
        <w:rPr>
          <w:sz w:val="24"/>
          <w:szCs w:val="24"/>
        </w:rPr>
        <w:t>el rango es</w:t>
      </w:r>
      <w:r w:rsidR="00762A45">
        <w:rPr>
          <w:sz w:val="24"/>
          <w:szCs w:val="24"/>
        </w:rPr>
        <w:t>pecificado es de</w:t>
      </w:r>
      <w:r w:rsidR="00577371" w:rsidRPr="00577371">
        <w:rPr>
          <w:sz w:val="24"/>
          <w:szCs w:val="24"/>
        </w:rPr>
        <w:t xml:space="preserve"> [0, 9</w:t>
      </w:r>
      <w:r w:rsidR="00FC30D2">
        <w:rPr>
          <w:sz w:val="24"/>
          <w:szCs w:val="24"/>
        </w:rPr>
        <w:t>]</w:t>
      </w:r>
      <w:r w:rsidR="00762A45">
        <w:rPr>
          <w:sz w:val="24"/>
          <w:szCs w:val="24"/>
        </w:rPr>
        <w:t>.</w:t>
      </w:r>
    </w:p>
    <w:p w14:paraId="4FB0DE51" w14:textId="014F7E06" w:rsidR="00FC30D2" w:rsidRDefault="00FC30D2" w:rsidP="00FD529E">
      <w:pPr>
        <w:ind w:left="1418" w:hanging="698"/>
        <w:jc w:val="both"/>
        <w:rPr>
          <w:sz w:val="24"/>
          <w:szCs w:val="24"/>
        </w:rPr>
      </w:pPr>
    </w:p>
    <w:p w14:paraId="61A261D4" w14:textId="77777777" w:rsidR="00D4037F" w:rsidRDefault="00D4037F" w:rsidP="00FD529E">
      <w:pPr>
        <w:ind w:left="1418" w:hanging="698"/>
        <w:jc w:val="both"/>
        <w:rPr>
          <w:sz w:val="24"/>
          <w:szCs w:val="24"/>
        </w:rPr>
      </w:pPr>
    </w:p>
    <w:p w14:paraId="04C412F5" w14:textId="5735A75E" w:rsidR="00FD529E" w:rsidRPr="00FD529E" w:rsidRDefault="00D4037F" w:rsidP="00FD529E">
      <w:pPr>
        <w:ind w:left="720"/>
        <w:jc w:val="both"/>
        <w:rPr>
          <w:i/>
          <w:iCs/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Paso 3) </w:t>
      </w:r>
      <w:r w:rsidR="004B1C53">
        <w:rPr>
          <w:sz w:val="24"/>
          <w:szCs w:val="24"/>
          <w:lang w:val="es-MX"/>
        </w:rPr>
        <w:t>Ahora</w:t>
      </w:r>
      <w:r w:rsidR="00FD529E" w:rsidRPr="00FD529E">
        <w:rPr>
          <w:sz w:val="24"/>
          <w:szCs w:val="24"/>
          <w:lang w:val="es-MX"/>
        </w:rPr>
        <w:t xml:space="preserve"> </w:t>
      </w:r>
      <w:r w:rsidR="00FD529E">
        <w:rPr>
          <w:sz w:val="24"/>
          <w:szCs w:val="24"/>
          <w:lang w:val="es-MX"/>
        </w:rPr>
        <w:t xml:space="preserve">debemos aplicar a cada píxel de la matriz </w:t>
      </w:r>
      <w:r w:rsidR="00FD529E">
        <w:rPr>
          <w:i/>
          <w:iCs/>
          <w:sz w:val="24"/>
          <w:szCs w:val="24"/>
          <w:lang w:val="es-MX"/>
        </w:rPr>
        <w:t>T</w:t>
      </w:r>
      <w:r w:rsidR="00FC1A5E">
        <w:rPr>
          <w:i/>
          <w:iCs/>
          <w:sz w:val="24"/>
          <w:szCs w:val="24"/>
          <w:lang w:val="es-MX"/>
        </w:rPr>
        <w:t xml:space="preserve">, </w:t>
      </w:r>
      <w:r w:rsidR="006C6B50">
        <w:rPr>
          <w:i/>
          <w:iCs/>
          <w:sz w:val="24"/>
          <w:szCs w:val="24"/>
          <w:lang w:val="es-MX"/>
        </w:rPr>
        <w:t>la ecuación:</w:t>
      </w:r>
    </w:p>
    <w:p w14:paraId="1BCF14D8" w14:textId="07830DDD" w:rsidR="00FD529E" w:rsidRDefault="00FD529E" w:rsidP="00FD529E">
      <w:pPr>
        <w:ind w:left="720"/>
        <w:jc w:val="both"/>
        <w:rPr>
          <w:sz w:val="24"/>
          <w:szCs w:val="24"/>
          <w:lang w:val="es-MX"/>
        </w:rPr>
      </w:pPr>
    </w:p>
    <w:p w14:paraId="5838E504" w14:textId="381C6E14" w:rsidR="00FD529E" w:rsidRPr="00FD529E" w:rsidRDefault="000A0550" w:rsidP="00FD529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x,y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=round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)-m) / (M- m)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</m:oMath>
      </m:oMathPara>
    </w:p>
    <w:p w14:paraId="0E25CA4B" w14:textId="5A322D4F" w:rsidR="00FD529E" w:rsidRDefault="00FD529E" w:rsidP="00FD529E">
      <w:pPr>
        <w:rPr>
          <w:rFonts w:eastAsiaTheme="minorEastAsia"/>
          <w:sz w:val="24"/>
          <w:szCs w:val="24"/>
        </w:rPr>
      </w:pPr>
    </w:p>
    <w:p w14:paraId="52010A10" w14:textId="0BEAF61C" w:rsidR="006C6B50" w:rsidRPr="006C6B50" w:rsidRDefault="006C6B50" w:rsidP="006C6B50">
      <w:pPr>
        <w:ind w:left="720"/>
        <w:rPr>
          <w:b/>
          <w:bCs/>
          <w:i/>
          <w:iCs/>
          <w:sz w:val="24"/>
          <w:szCs w:val="24"/>
          <w:u w:val="single"/>
          <w:lang w:val="es-MX"/>
        </w:rPr>
      </w:pPr>
      <w:r w:rsidRPr="006C6B50">
        <w:rPr>
          <w:b/>
          <w:bCs/>
          <w:i/>
          <w:iCs/>
          <w:sz w:val="24"/>
          <w:szCs w:val="24"/>
          <w:u w:val="single"/>
          <w:lang w:val="es-MX"/>
        </w:rPr>
        <w:t>Probemos con (x=0, y=0):</w:t>
      </w:r>
    </w:p>
    <w:p w14:paraId="4FF057CD" w14:textId="77777777" w:rsidR="006C6B50" w:rsidRPr="006C6B50" w:rsidRDefault="006C6B50" w:rsidP="006C6B50">
      <w:pPr>
        <w:ind w:left="720"/>
        <w:rPr>
          <w:rFonts w:eastAsiaTheme="minorEastAsia"/>
          <w:b/>
          <w:bCs/>
          <w:sz w:val="24"/>
          <w:szCs w:val="24"/>
          <w:u w:val="single"/>
        </w:rPr>
      </w:pPr>
    </w:p>
    <w:p w14:paraId="5ACE56FE" w14:textId="1D2D929A" w:rsidR="00FD529E" w:rsidRPr="00FD529E" w:rsidRDefault="000A0550" w:rsidP="00FD529E">
      <w:pPr>
        <w:rPr>
          <w:rFonts w:ascii="Arial Narrow" w:eastAsiaTheme="minorEastAsia" w:hAnsi="Arial Narro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x=0, y=0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x=0,y=0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=round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(( -1-(-4)) / (9-(-4)) )(9- 0)</m:t>
              </m:r>
            </m:e>
          </m:d>
        </m:oMath>
      </m:oMathPara>
    </w:p>
    <w:p w14:paraId="0762BA47" w14:textId="59EF4734" w:rsidR="00FD529E" w:rsidRDefault="00FD529E" w:rsidP="00FD529E">
      <w:pPr>
        <w:rPr>
          <w:rFonts w:ascii="Arial Narrow" w:hAnsi="Arial Narrow"/>
          <w:sz w:val="24"/>
          <w:szCs w:val="24"/>
        </w:rPr>
      </w:pPr>
    </w:p>
    <w:p w14:paraId="3E41B681" w14:textId="4227646A" w:rsidR="00FD529E" w:rsidRPr="00FD529E" w:rsidRDefault="000A0550" w:rsidP="00FC1A5E">
      <w:pPr>
        <w:jc w:val="center"/>
        <w:rPr>
          <w:rFonts w:ascii="Arial Narrow" w:eastAsiaTheme="minorEastAsia" w:hAnsi="Arial Narrow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x=0,y=0</m:t>
            </m:r>
          </m:sub>
        </m:sSub>
        <m:r>
          <w:rPr>
            <w:rFonts w:ascii="Cambria Math" w:hAnsi="Cambria Math"/>
            <w:sz w:val="24"/>
            <w:szCs w:val="24"/>
          </w:rPr>
          <m:t>=k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x=0,y=0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=round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( 3 / 13) (9)</m:t>
            </m:r>
          </m:e>
        </m:d>
      </m:oMath>
      <w:r w:rsidR="00FC1A5E">
        <w:rPr>
          <w:rFonts w:ascii="Arial Narrow" w:eastAsiaTheme="minorEastAsia" w:hAnsi="Arial Narrow"/>
          <w:sz w:val="24"/>
          <w:szCs w:val="24"/>
        </w:rPr>
        <w:t xml:space="preserve"> =</w:t>
      </w:r>
      <w:r w:rsidR="004B1C53">
        <w:rPr>
          <w:rFonts w:ascii="Arial Narrow" w:eastAsiaTheme="minorEastAsia" w:hAnsi="Arial Narrow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round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( 0.23076923) (9)</m:t>
            </m:r>
          </m:e>
        </m:d>
      </m:oMath>
    </w:p>
    <w:p w14:paraId="7112F193" w14:textId="77777777" w:rsidR="00FD529E" w:rsidRPr="00FD529E" w:rsidRDefault="00FD529E" w:rsidP="00FD529E">
      <w:pPr>
        <w:rPr>
          <w:rFonts w:eastAsiaTheme="minorEastAsia"/>
          <w:sz w:val="24"/>
          <w:szCs w:val="24"/>
        </w:rPr>
      </w:pPr>
    </w:p>
    <w:p w14:paraId="1CCAC026" w14:textId="674E8405" w:rsidR="00FD529E" w:rsidRDefault="000A0550" w:rsidP="004B1C53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x=0, y=0</m:t>
            </m:r>
          </m:sub>
        </m:sSub>
        <m:r>
          <w:rPr>
            <w:rFonts w:ascii="Cambria Math" w:hAnsi="Cambria Math"/>
            <w:sz w:val="24"/>
            <w:szCs w:val="24"/>
          </w:rPr>
          <m:t>=k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x=0,y=0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=round (</m:t>
        </m:r>
      </m:oMath>
      <w:r w:rsidR="004B1C53">
        <w:rPr>
          <w:rFonts w:eastAsiaTheme="minorEastAsia"/>
          <w:sz w:val="24"/>
          <w:szCs w:val="24"/>
        </w:rPr>
        <w:t>2.07692308) = 2</w:t>
      </w:r>
    </w:p>
    <w:p w14:paraId="4A2B99CB" w14:textId="77777777" w:rsidR="0085494F" w:rsidRDefault="0085494F" w:rsidP="004B1C53">
      <w:pPr>
        <w:jc w:val="center"/>
        <w:rPr>
          <w:rFonts w:eastAsiaTheme="minorEastAsia"/>
          <w:sz w:val="24"/>
          <w:szCs w:val="24"/>
        </w:rPr>
      </w:pPr>
    </w:p>
    <w:p w14:paraId="49B79AA5" w14:textId="5D084FEB" w:rsidR="00FD529E" w:rsidRDefault="00FD529E" w:rsidP="00FD529E">
      <w:pPr>
        <w:ind w:left="720"/>
        <w:jc w:val="both"/>
        <w:rPr>
          <w:sz w:val="24"/>
          <w:szCs w:val="24"/>
          <w:lang w:val="es-MX"/>
        </w:rPr>
      </w:pPr>
    </w:p>
    <w:p w14:paraId="4FAB199A" w14:textId="755D4F70" w:rsidR="00762A45" w:rsidRDefault="00762A45" w:rsidP="00762A45">
      <w:pPr>
        <w:ind w:left="72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operación aritmética </w:t>
      </w:r>
      <w:r w:rsidR="00236630">
        <w:rPr>
          <w:sz w:val="24"/>
          <w:szCs w:val="24"/>
          <w:lang w:val="es-MX"/>
        </w:rPr>
        <w:t xml:space="preserve">de la resta </w:t>
      </w:r>
      <w:r w:rsidR="006C6B50">
        <w:rPr>
          <w:sz w:val="24"/>
          <w:szCs w:val="24"/>
          <w:lang w:val="es-MX"/>
        </w:rPr>
        <w:t xml:space="preserve">en la coordenada x=0, y=0, </w:t>
      </w:r>
      <w:r>
        <w:rPr>
          <w:sz w:val="24"/>
          <w:szCs w:val="24"/>
          <w:lang w:val="es-MX"/>
        </w:rPr>
        <w:t>queda de la forma:</w:t>
      </w:r>
    </w:p>
    <w:p w14:paraId="7201F871" w14:textId="77777777" w:rsidR="00762A45" w:rsidRPr="00FD529E" w:rsidRDefault="00762A45" w:rsidP="00762A45">
      <w:pPr>
        <w:ind w:left="720"/>
        <w:jc w:val="both"/>
        <w:rPr>
          <w:sz w:val="24"/>
          <w:szCs w:val="24"/>
          <w:lang w:val="es-MX"/>
        </w:rPr>
      </w:pPr>
    </w:p>
    <w:tbl>
      <w:tblPr>
        <w:tblW w:w="64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9"/>
        <w:gridCol w:w="454"/>
        <w:gridCol w:w="479"/>
        <w:gridCol w:w="503"/>
        <w:gridCol w:w="1514"/>
        <w:gridCol w:w="479"/>
        <w:gridCol w:w="503"/>
        <w:gridCol w:w="503"/>
      </w:tblGrid>
      <w:tr w:rsidR="00762A45" w:rsidRPr="008F0434" w14:paraId="2CA7CF4A" w14:textId="77777777" w:rsidTr="000A0550">
        <w:trPr>
          <w:trHeight w:val="279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FC8A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0CC7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158C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5AE1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13FF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088F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3781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3CBD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236630" w:rsidRPr="008F0434" w14:paraId="3A65ED79" w14:textId="77777777" w:rsidTr="00236630">
        <w:trPr>
          <w:trHeight w:val="266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1F4E" w14:textId="77777777" w:rsidR="00236630" w:rsidRPr="00776044" w:rsidRDefault="00236630" w:rsidP="0023663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6465B502" w14:textId="5B0434F6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E02C4" w14:textId="3CD93114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-2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1CE867" w14:textId="77083F23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-1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9108" w14:textId="77777777" w:rsidR="00236630" w:rsidRPr="00776044" w:rsidRDefault="00236630" w:rsidP="0023663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6924C309" w14:textId="31E318F7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B1606" w14:textId="77777777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68B148" w14:textId="77777777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36630" w:rsidRPr="008F0434" w14:paraId="4366A20F" w14:textId="77777777" w:rsidTr="00236630">
        <w:trPr>
          <w:trHeight w:val="266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1E62" w14:textId="77777777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T</w:t>
            </w: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E9739" w14:textId="2F18B320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C6F34" w14:textId="4FFEE084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62DD5B" w14:textId="6BCAD37D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-2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C020" w14:textId="09CFC014" w:rsidR="00236630" w:rsidRPr="0085494F" w:rsidRDefault="000A055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val="es-MX"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s-MX" w:eastAsia="es-MX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s-MX" w:eastAsia="es-MX"/>
                      </w:rPr>
                      <m:t>x=0,y=0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s-MX" w:eastAsia="es-MX"/>
                  </w:rPr>
                  <m:t>=</m:t>
                </m:r>
              </m:oMath>
            </m:oMathPara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1842E" w14:textId="77777777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8E2E1" w14:textId="53FB2A98" w:rsidR="00236630" w:rsidRPr="00776044" w:rsidRDefault="00236630" w:rsidP="0023663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84A97A" w14:textId="77777777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36630" w:rsidRPr="008F0434" w14:paraId="3FE735F7" w14:textId="77777777" w:rsidTr="000A0550">
        <w:trPr>
          <w:trHeight w:val="279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F34A" w14:textId="77777777" w:rsidR="00236630" w:rsidRPr="00776044" w:rsidRDefault="00236630" w:rsidP="0023663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92F8E" w14:textId="767A098A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233FB" w14:textId="4C101705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0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30CC0D" w14:textId="375837F8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B41C" w14:textId="77777777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A8884" w14:textId="77777777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3EA78" w14:textId="77777777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36F87B" w14:textId="77777777" w:rsidR="00236630" w:rsidRPr="00776044" w:rsidRDefault="00236630" w:rsidP="0023663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62A45" w:rsidRPr="008F0434" w14:paraId="0242C1F8" w14:textId="77777777" w:rsidTr="000A0550">
        <w:trPr>
          <w:trHeight w:val="266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0FD0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5230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DB0B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C83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4633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FD9A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C627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8B68" w14:textId="77777777" w:rsidR="00762A45" w:rsidRPr="00776044" w:rsidRDefault="00762A45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</w:tbl>
    <w:p w14:paraId="4021118D" w14:textId="77777777" w:rsidR="00762A45" w:rsidRDefault="00762A45" w:rsidP="00FD529E">
      <w:pPr>
        <w:ind w:left="720"/>
        <w:jc w:val="both"/>
        <w:rPr>
          <w:sz w:val="24"/>
          <w:szCs w:val="24"/>
          <w:lang w:val="es-MX"/>
        </w:rPr>
      </w:pPr>
    </w:p>
    <w:p w14:paraId="22EED8F8" w14:textId="220A9B1D" w:rsidR="004B1C53" w:rsidRDefault="004B1C53" w:rsidP="00FD529E">
      <w:pPr>
        <w:ind w:left="72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Finalmente</w:t>
      </w:r>
      <w:r w:rsidR="00EB684E">
        <w:rPr>
          <w:sz w:val="24"/>
          <w:szCs w:val="24"/>
          <w:lang w:val="es-MX"/>
        </w:rPr>
        <w:t>,</w:t>
      </w:r>
      <w:r>
        <w:rPr>
          <w:sz w:val="24"/>
          <w:szCs w:val="24"/>
          <w:lang w:val="es-MX"/>
        </w:rPr>
        <w:t xml:space="preserve"> las operaciones de la suma y la diferencia </w:t>
      </w:r>
      <w:r w:rsidR="00236630">
        <w:rPr>
          <w:sz w:val="24"/>
          <w:szCs w:val="24"/>
          <w:lang w:val="es-MX"/>
        </w:rPr>
        <w:t xml:space="preserve">entre las dos imágenes </w:t>
      </w:r>
      <w:r>
        <w:rPr>
          <w:sz w:val="24"/>
          <w:szCs w:val="24"/>
          <w:lang w:val="es-MX"/>
        </w:rPr>
        <w:t>queda</w:t>
      </w:r>
      <w:r w:rsidR="000651F9">
        <w:rPr>
          <w:sz w:val="24"/>
          <w:szCs w:val="24"/>
          <w:lang w:val="es-MX"/>
        </w:rPr>
        <w:t>n</w:t>
      </w:r>
      <w:r>
        <w:rPr>
          <w:sz w:val="24"/>
          <w:szCs w:val="24"/>
          <w:lang w:val="es-MX"/>
        </w:rPr>
        <w:t xml:space="preserve"> de la forma:</w:t>
      </w:r>
    </w:p>
    <w:p w14:paraId="4EB3139C" w14:textId="77777777" w:rsidR="00FD529E" w:rsidRPr="00FD529E" w:rsidRDefault="00FD529E" w:rsidP="00FD529E">
      <w:pPr>
        <w:ind w:left="720"/>
        <w:jc w:val="both"/>
        <w:rPr>
          <w:sz w:val="24"/>
          <w:szCs w:val="24"/>
          <w:lang w:val="es-MX"/>
        </w:rPr>
      </w:pPr>
    </w:p>
    <w:tbl>
      <w:tblPr>
        <w:tblW w:w="43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342"/>
        <w:gridCol w:w="361"/>
        <w:gridCol w:w="379"/>
        <w:gridCol w:w="1141"/>
        <w:gridCol w:w="361"/>
        <w:gridCol w:w="379"/>
        <w:gridCol w:w="379"/>
      </w:tblGrid>
      <w:tr w:rsidR="004B1C53" w:rsidRPr="008F0434" w14:paraId="3780BD56" w14:textId="77777777" w:rsidTr="00DF27B6">
        <w:trPr>
          <w:trHeight w:val="35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2CEC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2EB4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887B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AF67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B84A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DFB9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AB2D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B7A3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4B1C53" w:rsidRPr="008F0434" w14:paraId="43C4E77E" w14:textId="77777777" w:rsidTr="00DF27B6">
        <w:trPr>
          <w:trHeight w:val="3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4CE7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F30C1" w14:textId="3114EE49" w:rsidR="004B1C53" w:rsidRPr="00776044" w:rsidRDefault="004B1C5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3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E3919" w14:textId="0B0625FD" w:rsidR="004B1C53" w:rsidRPr="00776044" w:rsidRDefault="004B1C5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B15DE2" w14:textId="05EC089F" w:rsidR="004B1C53" w:rsidRPr="00776044" w:rsidRDefault="004B1C5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6CDB" w14:textId="77777777" w:rsidR="004B1C53" w:rsidRPr="00776044" w:rsidRDefault="004B1C5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C11E1" w14:textId="50EB8FA7" w:rsidR="004B1C53" w:rsidRPr="00776044" w:rsidRDefault="00966BE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6DC8C" w14:textId="77F2CC89" w:rsidR="004B1C53" w:rsidRPr="00776044" w:rsidRDefault="00966BE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C7D1B6" w14:textId="389D9FED" w:rsidR="004B1C53" w:rsidRPr="00776044" w:rsidRDefault="00966BE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</w:tr>
      <w:tr w:rsidR="004B1C53" w:rsidRPr="008F0434" w14:paraId="0A1A62A1" w14:textId="77777777" w:rsidTr="00DF27B6">
        <w:trPr>
          <w:trHeight w:val="3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A556" w14:textId="28FBB8F1" w:rsidR="004B1C53" w:rsidRPr="00776044" w:rsidRDefault="00966BE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S=</w:t>
            </w:r>
            <w:r w:rsidR="004B1C53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(</w:t>
            </w:r>
            <w:r w:rsidR="004B1C53"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</w:t>
            </w:r>
            <w:r w:rsidR="004B1C53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+</w:t>
            </w:r>
            <w:proofErr w:type="gramStart"/>
            <w:r w:rsidR="004B1C53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B)</w:t>
            </w:r>
            <w:r w:rsidR="004B1C53"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  <w:proofErr w:type="gramEnd"/>
          </w:p>
        </w:tc>
        <w:tc>
          <w:tcPr>
            <w:tcW w:w="3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0C8E9" w14:textId="4B136798" w:rsidR="004B1C53" w:rsidRPr="00776044" w:rsidRDefault="004B1C5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83F13" w14:textId="427A1606" w:rsidR="004B1C53" w:rsidRPr="00776044" w:rsidRDefault="004B1C5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68B117" w14:textId="56FDDADC" w:rsidR="004B1C53" w:rsidRPr="00776044" w:rsidRDefault="004B1C5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9C7D" w14:textId="0BE7B14A" w:rsidR="004B1C53" w:rsidRPr="00776044" w:rsidRDefault="00966BE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R=</w:t>
            </w:r>
            <w:r w:rsidR="004B1C53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(</w:t>
            </w:r>
            <w:r w:rsidR="000651F9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</w:t>
            </w:r>
            <w:r w:rsidR="004B1C53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-</w:t>
            </w:r>
            <w:proofErr w:type="gramStart"/>
            <w:r w:rsidR="004B1C53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B)</w:t>
            </w:r>
            <w:r w:rsidR="004B1C53"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  <w:proofErr w:type="gramEnd"/>
          </w:p>
        </w:tc>
        <w:tc>
          <w:tcPr>
            <w:tcW w:w="3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65F24" w14:textId="120D2031" w:rsidR="004B1C53" w:rsidRPr="00776044" w:rsidRDefault="00966BE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CF252" w14:textId="1C98AA28" w:rsidR="004B1C53" w:rsidRPr="00776044" w:rsidRDefault="00966BE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091293" w14:textId="27C47668" w:rsidR="004B1C53" w:rsidRPr="00776044" w:rsidRDefault="00966BE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4B1C53" w:rsidRPr="008F0434" w14:paraId="5825C18D" w14:textId="77777777" w:rsidTr="00DF27B6">
        <w:trPr>
          <w:trHeight w:val="356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6A12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FF520" w14:textId="63C21405" w:rsidR="004B1C53" w:rsidRPr="00776044" w:rsidRDefault="004B1C5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3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BBC7D" w14:textId="2786E573" w:rsidR="004B1C53" w:rsidRPr="00776044" w:rsidRDefault="004B1C5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8B0EF4" w14:textId="7D1D3A40" w:rsidR="004B1C53" w:rsidRPr="00776044" w:rsidRDefault="004B1C5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971C" w14:textId="77777777" w:rsidR="004B1C53" w:rsidRPr="00776044" w:rsidRDefault="004B1C5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6D94C" w14:textId="36FF3E43" w:rsidR="004B1C53" w:rsidRPr="00776044" w:rsidRDefault="00966BE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B276E" w14:textId="790458F1" w:rsidR="004B1C53" w:rsidRPr="00776044" w:rsidRDefault="00966BE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E4733C" w14:textId="36D51621" w:rsidR="004B1C53" w:rsidRPr="00776044" w:rsidRDefault="00966BE3" w:rsidP="00EB684E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9</w:t>
            </w:r>
          </w:p>
        </w:tc>
      </w:tr>
      <w:tr w:rsidR="004B1C53" w:rsidRPr="008F0434" w14:paraId="03688D7B" w14:textId="77777777" w:rsidTr="00DF27B6">
        <w:trPr>
          <w:trHeight w:val="3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F28B2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912C7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2152A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2C0ED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027AE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F010B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80419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20BB9" w14:textId="77777777" w:rsidR="004B1C53" w:rsidRPr="00776044" w:rsidRDefault="004B1C5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966BE3" w:rsidRPr="008F0434" w14:paraId="1DF6DE48" w14:textId="77777777" w:rsidTr="00DF27B6">
        <w:trPr>
          <w:trHeight w:val="3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B7417" w14:textId="64C0ECA4" w:rsidR="00F15B0D" w:rsidRPr="00776044" w:rsidRDefault="00F15B0D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1792F" w14:textId="77777777" w:rsidR="00966BE3" w:rsidRPr="00776044" w:rsidRDefault="00966BE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2F051" w14:textId="77777777" w:rsidR="00966BE3" w:rsidRPr="00776044" w:rsidRDefault="00966BE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A3102" w14:textId="77777777" w:rsidR="00966BE3" w:rsidRPr="00776044" w:rsidRDefault="00966BE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714E9" w14:textId="435D99E7" w:rsidR="00E6454B" w:rsidRPr="00776044" w:rsidRDefault="00E6454B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9F9CC" w14:textId="77777777" w:rsidR="00966BE3" w:rsidRPr="00776044" w:rsidRDefault="00966BE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0E811" w14:textId="77777777" w:rsidR="00966BE3" w:rsidRPr="00776044" w:rsidRDefault="00966BE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3AFA9" w14:textId="77777777" w:rsidR="00966BE3" w:rsidRPr="00776044" w:rsidRDefault="00966BE3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7C2400" w:rsidRPr="008F0434" w14:paraId="6D9455D3" w14:textId="77777777" w:rsidTr="00DF27B6">
        <w:trPr>
          <w:trHeight w:val="34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0FA04" w14:textId="6EAD7A62" w:rsidR="007C2400" w:rsidRDefault="007C2400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43149" w14:textId="77777777" w:rsidR="007C2400" w:rsidRPr="00776044" w:rsidRDefault="007C2400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3A272" w14:textId="77777777" w:rsidR="007C2400" w:rsidRPr="00776044" w:rsidRDefault="007C2400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BE2F5" w14:textId="77777777" w:rsidR="007C2400" w:rsidRPr="00776044" w:rsidRDefault="007C2400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E8814" w14:textId="77777777" w:rsidR="007C2400" w:rsidRDefault="007C2400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72E26" w14:textId="77777777" w:rsidR="007C2400" w:rsidRPr="00776044" w:rsidRDefault="007C2400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23B33" w14:textId="77777777" w:rsidR="007C2400" w:rsidRPr="00776044" w:rsidRDefault="007C2400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5F3BC" w14:textId="77777777" w:rsidR="007C2400" w:rsidRPr="00776044" w:rsidRDefault="007C2400" w:rsidP="00EB684E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</w:tbl>
    <w:p w14:paraId="045B32C9" w14:textId="21741ED7" w:rsidR="00623CD1" w:rsidRDefault="00623CD1" w:rsidP="00623CD1">
      <w:pPr>
        <w:pStyle w:val="Prrafodelista"/>
        <w:numPr>
          <w:ilvl w:val="0"/>
          <w:numId w:val="37"/>
        </w:numPr>
        <w:rPr>
          <w:rFonts w:ascii="Arial Narrow" w:hAnsi="Arial Narrow"/>
          <w:sz w:val="24"/>
          <w:szCs w:val="24"/>
        </w:rPr>
      </w:pPr>
      <w:r w:rsidRPr="00623CD1">
        <w:rPr>
          <w:rFonts w:ascii="Arial Narrow" w:hAnsi="Arial Narrow"/>
          <w:sz w:val="24"/>
          <w:szCs w:val="24"/>
        </w:rPr>
        <w:t xml:space="preserve">Otra forma de operar la resta entre imágenes es una operación similar a la suma, ya hemos </w:t>
      </w:r>
      <w:r>
        <w:rPr>
          <w:rFonts w:ascii="Arial Narrow" w:hAnsi="Arial Narrow"/>
          <w:sz w:val="24"/>
          <w:szCs w:val="24"/>
        </w:rPr>
        <w:t>notado</w:t>
      </w:r>
      <w:r w:rsidRPr="00623CD1">
        <w:rPr>
          <w:rFonts w:ascii="Arial Narrow" w:hAnsi="Arial Narrow"/>
          <w:sz w:val="24"/>
          <w:szCs w:val="24"/>
        </w:rPr>
        <w:t xml:space="preserve"> que la diferencia radica en evitar los valores negativos en el resultado de la operación, veamos:</w:t>
      </w:r>
    </w:p>
    <w:p w14:paraId="39B7FF6B" w14:textId="77777777" w:rsidR="00623CD1" w:rsidRDefault="00623CD1" w:rsidP="00623CD1">
      <w:pPr>
        <w:rPr>
          <w:rFonts w:ascii="Arial Narrow" w:hAnsi="Arial Narrow"/>
          <w:sz w:val="24"/>
          <w:szCs w:val="24"/>
        </w:rPr>
      </w:pPr>
    </w:p>
    <w:p w14:paraId="62CE80C3" w14:textId="77777777" w:rsidR="00623CD1" w:rsidRDefault="00623CD1" w:rsidP="00623CD1">
      <w:pPr>
        <w:pStyle w:val="Prrafodelista"/>
        <w:numPr>
          <w:ilvl w:val="1"/>
          <w:numId w:val="28"/>
        </w:numPr>
        <w:rPr>
          <w:rFonts w:ascii="Arial Narrow" w:eastAsiaTheme="minorEastAsia" w:hAnsi="Arial Narrow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</m:oMath>
    </w:p>
    <w:p w14:paraId="272EB154" w14:textId="77777777" w:rsidR="00623CD1" w:rsidRPr="00623CD1" w:rsidRDefault="00623CD1" w:rsidP="00623CD1">
      <w:pPr>
        <w:pStyle w:val="Prrafodelista"/>
        <w:numPr>
          <w:ilvl w:val="1"/>
          <w:numId w:val="28"/>
        </w:numPr>
        <w:rPr>
          <w:rFonts w:ascii="Arial Narrow" w:eastAsiaTheme="minorEastAsia" w:hAnsi="Arial Narrow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55599FD" w14:textId="77777777" w:rsidR="00623CD1" w:rsidRPr="00623CD1" w:rsidRDefault="00623CD1" w:rsidP="00623CD1">
      <w:pPr>
        <w:pStyle w:val="Prrafodelista"/>
        <w:ind w:left="1440"/>
        <w:rPr>
          <w:rFonts w:ascii="Arial Narrow" w:eastAsiaTheme="minorEastAsia" w:hAnsi="Arial Narrow"/>
        </w:rPr>
      </w:pPr>
    </w:p>
    <w:p w14:paraId="036620AD" w14:textId="77777777" w:rsidR="00623CD1" w:rsidRPr="00623CD1" w:rsidRDefault="00623CD1" w:rsidP="00623CD1">
      <w:pPr>
        <w:pStyle w:val="Prrafodelista"/>
        <w:numPr>
          <w:ilvl w:val="1"/>
          <w:numId w:val="28"/>
        </w:numPr>
        <w:jc w:val="both"/>
        <w:rPr>
          <w:rFonts w:ascii="Arial Narrow" w:hAnsi="Arial Narrow"/>
          <w:sz w:val="24"/>
          <w:szCs w:val="24"/>
          <w:lang w:val="es-ES_tradnl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x-y,   x-y ≥0</m:t>
                </m:r>
              </m:e>
              <m:e>
                <m:r>
                  <w:rPr>
                    <w:rFonts w:ascii="Cambria Math" w:hAnsi="Cambria Math"/>
                  </w:rPr>
                  <m:t>0,    en otro caso</m:t>
                </m:r>
              </m:e>
            </m:eqArr>
          </m:e>
        </m:d>
      </m:oMath>
      <w:r w:rsidRPr="00623CD1">
        <w:rPr>
          <w:rFonts w:ascii="Arial Narrow" w:eastAsiaTheme="minorEastAsia" w:hAnsi="Arial Narrow"/>
        </w:rPr>
        <w:t xml:space="preserve"> </w:t>
      </w:r>
    </w:p>
    <w:p w14:paraId="00003397" w14:textId="77777777" w:rsidR="00623CD1" w:rsidRPr="00623CD1" w:rsidRDefault="00623CD1" w:rsidP="00623CD1">
      <w:pPr>
        <w:pStyle w:val="Prrafodelista"/>
        <w:ind w:left="1440"/>
        <w:rPr>
          <w:rFonts w:ascii="Arial Narrow" w:hAnsi="Arial Narrow"/>
          <w:sz w:val="24"/>
          <w:szCs w:val="24"/>
          <w:lang w:val="es-ES_tradnl"/>
        </w:rPr>
      </w:pPr>
    </w:p>
    <w:p w14:paraId="71F17FCB" w14:textId="5ECD41E7" w:rsidR="007C2400" w:rsidRPr="00623CD1" w:rsidRDefault="007C2400" w:rsidP="00623CD1">
      <w:pPr>
        <w:pStyle w:val="Prrafodelista"/>
        <w:numPr>
          <w:ilvl w:val="1"/>
          <w:numId w:val="28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23CD1">
        <w:rPr>
          <w:rFonts w:ascii="Arial Narrow" w:hAnsi="Arial Narrow"/>
          <w:sz w:val="24"/>
          <w:szCs w:val="24"/>
          <w:lang w:val="es-ES_tradnl"/>
        </w:rPr>
        <w:t>A veces, se requerirá r</w:t>
      </w:r>
      <w:r w:rsidRPr="00623CD1">
        <w:rPr>
          <w:rFonts w:ascii="Arial Narrow" w:hAnsi="Arial Narrow"/>
          <w:sz w:val="24"/>
          <w:szCs w:val="24"/>
          <w:lang w:val="es-ES_tradnl"/>
        </w:rPr>
        <w:t xml:space="preserve">estar dos imágenes, manteniendo el rango de salida: </w:t>
      </w:r>
    </w:p>
    <w:p w14:paraId="6A3F3FCE" w14:textId="77777777" w:rsidR="007C2400" w:rsidRDefault="007C2400" w:rsidP="007C2400">
      <w:pPr>
        <w:ind w:left="720"/>
        <w:jc w:val="both"/>
        <w:rPr>
          <w:rFonts w:ascii="Arial Narrow" w:hAnsi="Arial Narrow"/>
          <w:b/>
          <w:bCs/>
          <w:sz w:val="24"/>
          <w:szCs w:val="24"/>
          <w:lang w:val="es-ES_tradnl"/>
        </w:rPr>
      </w:pPr>
    </w:p>
    <w:p w14:paraId="2B1F1186" w14:textId="5B4CA849" w:rsidR="007C2400" w:rsidRPr="00623CD1" w:rsidRDefault="007C2400" w:rsidP="007C2400">
      <w:pPr>
        <w:ind w:left="720"/>
        <w:jc w:val="center"/>
        <w:rPr>
          <w:rFonts w:ascii="Cambria Math" w:hAnsi="Cambria Math"/>
          <w:i/>
        </w:rPr>
      </w:pPr>
      <w:proofErr w:type="gramStart"/>
      <w:r w:rsidRPr="00623CD1">
        <w:rPr>
          <w:rFonts w:ascii="Cambria Math" w:hAnsi="Cambria Math"/>
          <w:i/>
        </w:rPr>
        <w:t>R(</w:t>
      </w:r>
      <w:proofErr w:type="gramEnd"/>
      <w:r w:rsidRPr="00623CD1">
        <w:rPr>
          <w:rFonts w:ascii="Cambria Math" w:hAnsi="Cambria Math"/>
          <w:i/>
        </w:rPr>
        <w:t>x, y)</w:t>
      </w:r>
      <w:r w:rsidR="00623CD1" w:rsidRPr="00623CD1">
        <w:rPr>
          <w:rFonts w:ascii="Cambria Math" w:hAnsi="Cambria Math"/>
          <w:i/>
        </w:rPr>
        <w:t xml:space="preserve"> </w:t>
      </w:r>
      <w:r w:rsidRPr="00623CD1">
        <w:rPr>
          <w:rFonts w:ascii="Cambria Math" w:hAnsi="Cambria Math"/>
          <w:i/>
        </w:rPr>
        <w:t>= (A(x, y) - B(x, y))/2 + 128</w:t>
      </w:r>
    </w:p>
    <w:p w14:paraId="5037B333" w14:textId="177FA33F" w:rsidR="007C2400" w:rsidRDefault="007C2400" w:rsidP="007C2400">
      <w:pPr>
        <w:ind w:left="720"/>
        <w:jc w:val="both"/>
        <w:rPr>
          <w:rFonts w:ascii="Arial Narrow" w:hAnsi="Arial Narrow"/>
          <w:b/>
          <w:bCs/>
          <w:sz w:val="28"/>
          <w:szCs w:val="28"/>
        </w:rPr>
      </w:pPr>
    </w:p>
    <w:p w14:paraId="38047CBD" w14:textId="2D4071F9" w:rsidR="007C2400" w:rsidRDefault="007C2400" w:rsidP="00623CD1">
      <w:pPr>
        <w:pStyle w:val="Prrafodelista"/>
        <w:numPr>
          <w:ilvl w:val="1"/>
          <w:numId w:val="28"/>
        </w:num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En ocasiones también puede ser que </w:t>
      </w:r>
      <w:r w:rsidRPr="007C2400">
        <w:rPr>
          <w:rFonts w:ascii="Arial Narrow" w:hAnsi="Arial Narrow"/>
          <w:sz w:val="24"/>
          <w:szCs w:val="24"/>
          <w:lang w:val="es-ES_tradnl"/>
        </w:rPr>
        <w:t xml:space="preserve">lo que interesa es conocer la diferencia entre las imágenes. </w:t>
      </w:r>
      <w:r>
        <w:rPr>
          <w:rFonts w:ascii="Arial Narrow" w:hAnsi="Arial Narrow"/>
          <w:sz w:val="24"/>
          <w:szCs w:val="24"/>
          <w:lang w:val="es-ES_tradnl"/>
        </w:rPr>
        <w:t>Una s</w:t>
      </w:r>
      <w:r w:rsidRPr="007C2400">
        <w:rPr>
          <w:rFonts w:ascii="Arial Narrow" w:hAnsi="Arial Narrow"/>
          <w:sz w:val="24"/>
          <w:szCs w:val="24"/>
          <w:lang w:val="es-ES_tradnl"/>
        </w:rPr>
        <w:t>olución</w:t>
      </w:r>
      <w:r>
        <w:rPr>
          <w:rFonts w:ascii="Arial Narrow" w:hAnsi="Arial Narrow"/>
          <w:sz w:val="24"/>
          <w:szCs w:val="24"/>
          <w:lang w:val="es-ES_tradnl"/>
        </w:rPr>
        <w:t xml:space="preserve"> es</w:t>
      </w:r>
      <w:r w:rsidRPr="007C2400">
        <w:rPr>
          <w:rFonts w:ascii="Arial Narrow" w:hAnsi="Arial Narrow"/>
          <w:sz w:val="24"/>
          <w:szCs w:val="24"/>
          <w:lang w:val="es-ES_tradnl"/>
        </w:rPr>
        <w:t xml:space="preserve"> tomar valor absoluto de la resta.</w:t>
      </w:r>
    </w:p>
    <w:p w14:paraId="15DB7A5B" w14:textId="77777777" w:rsidR="007C2400" w:rsidRPr="007C2400" w:rsidRDefault="007C2400" w:rsidP="007C2400">
      <w:pPr>
        <w:ind w:left="72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1F32210D" w14:textId="26E0EE02" w:rsidR="007C2400" w:rsidRPr="00623CD1" w:rsidRDefault="007C2400" w:rsidP="00623CD1">
      <w:pPr>
        <w:ind w:left="1080"/>
        <w:jc w:val="center"/>
        <w:rPr>
          <w:rFonts w:ascii="Cambria Math" w:hAnsi="Cambria Math"/>
          <w:i/>
        </w:rPr>
      </w:pPr>
      <w:proofErr w:type="gramStart"/>
      <w:r w:rsidRPr="00623CD1">
        <w:rPr>
          <w:rFonts w:ascii="Cambria Math" w:hAnsi="Cambria Math"/>
          <w:i/>
        </w:rPr>
        <w:t>R(</w:t>
      </w:r>
      <w:proofErr w:type="gramEnd"/>
      <w:r w:rsidRPr="00623CD1">
        <w:rPr>
          <w:rFonts w:ascii="Cambria Math" w:hAnsi="Cambria Math"/>
          <w:i/>
        </w:rPr>
        <w:t>x, y)</w:t>
      </w:r>
      <w:r w:rsidR="00623CD1" w:rsidRPr="00623CD1">
        <w:rPr>
          <w:rFonts w:ascii="Cambria Math" w:hAnsi="Cambria Math"/>
          <w:i/>
        </w:rPr>
        <w:t xml:space="preserve"> </w:t>
      </w:r>
      <w:r w:rsidRPr="00623CD1">
        <w:rPr>
          <w:rFonts w:ascii="Cambria Math" w:hAnsi="Cambria Math"/>
          <w:i/>
        </w:rPr>
        <w:t xml:space="preserve">= </w:t>
      </w:r>
      <w:proofErr w:type="spellStart"/>
      <w:r w:rsidRPr="00623CD1">
        <w:rPr>
          <w:rFonts w:ascii="Cambria Math" w:hAnsi="Cambria Math"/>
          <w:i/>
        </w:rPr>
        <w:t>abs</w:t>
      </w:r>
      <w:proofErr w:type="spellEnd"/>
      <w:r w:rsidRPr="00623CD1">
        <w:rPr>
          <w:rFonts w:ascii="Cambria Math" w:hAnsi="Cambria Math"/>
          <w:i/>
        </w:rPr>
        <w:t>(A(x, y) - B(x, y))</w:t>
      </w:r>
    </w:p>
    <w:p w14:paraId="16A66076" w14:textId="43B35D66" w:rsidR="007C2400" w:rsidRDefault="007C2400" w:rsidP="007C2400">
      <w:pPr>
        <w:ind w:left="720"/>
        <w:jc w:val="both"/>
        <w:rPr>
          <w:rFonts w:ascii="Arial Narrow" w:hAnsi="Arial Narrow"/>
          <w:b/>
          <w:bCs/>
          <w:sz w:val="28"/>
          <w:szCs w:val="28"/>
        </w:rPr>
      </w:pPr>
    </w:p>
    <w:p w14:paraId="4C2DBB90" w14:textId="77777777" w:rsidR="00DF27B6" w:rsidRDefault="00DF27B6" w:rsidP="00DF27B6">
      <w:pPr>
        <w:rPr>
          <w:rFonts w:ascii="Arial Narrow" w:hAnsi="Arial Narrow"/>
          <w:sz w:val="24"/>
          <w:szCs w:val="24"/>
        </w:rPr>
      </w:pPr>
    </w:p>
    <w:p w14:paraId="5D39EFDA" w14:textId="2E5CF6CA" w:rsidR="00DF27B6" w:rsidRPr="00DF27B6" w:rsidRDefault="00DF27B6" w:rsidP="00DF27B6">
      <w:pPr>
        <w:pStyle w:val="Prrafodelista"/>
        <w:numPr>
          <w:ilvl w:val="1"/>
          <w:numId w:val="31"/>
        </w:numPr>
        <w:rPr>
          <w:rFonts w:ascii="Arial Narrow" w:hAnsi="Arial Narrow"/>
          <w:sz w:val="24"/>
          <w:szCs w:val="24"/>
          <w:lang w:val="es-MX"/>
        </w:rPr>
      </w:pPr>
      <w:r>
        <w:rPr>
          <w:rFonts w:ascii="Arial Narrow" w:hAnsi="Arial Narrow"/>
          <w:sz w:val="24"/>
          <w:szCs w:val="24"/>
          <w:lang w:val="es-MX"/>
        </w:rPr>
        <w:t>Otra</w:t>
      </w:r>
      <w:r w:rsidRPr="00DF27B6">
        <w:rPr>
          <w:rFonts w:ascii="Arial Narrow" w:hAnsi="Arial Narrow"/>
          <w:sz w:val="24"/>
          <w:szCs w:val="24"/>
          <w:lang w:val="es-MX"/>
        </w:rPr>
        <w:t xml:space="preserve"> variante común permite </w:t>
      </w:r>
      <w:r w:rsidR="003B6087">
        <w:rPr>
          <w:rFonts w:ascii="Arial Narrow" w:hAnsi="Arial Narrow"/>
          <w:sz w:val="24"/>
          <w:szCs w:val="24"/>
          <w:lang w:val="es-MX"/>
        </w:rPr>
        <w:t>restar</w:t>
      </w:r>
      <w:r w:rsidRPr="00DF27B6">
        <w:rPr>
          <w:rFonts w:ascii="Arial Narrow" w:hAnsi="Arial Narrow"/>
          <w:sz w:val="24"/>
          <w:szCs w:val="24"/>
          <w:lang w:val="es-MX"/>
        </w:rPr>
        <w:t xml:space="preserve"> una constante espec</w:t>
      </w:r>
      <w:r>
        <w:rPr>
          <w:rFonts w:ascii="Arial Narrow" w:hAnsi="Arial Narrow"/>
          <w:sz w:val="24"/>
          <w:szCs w:val="24"/>
          <w:lang w:val="es-MX"/>
        </w:rPr>
        <w:t>í</w:t>
      </w:r>
      <w:r w:rsidRPr="00DF27B6">
        <w:rPr>
          <w:rFonts w:ascii="Arial Narrow" w:hAnsi="Arial Narrow"/>
          <w:sz w:val="24"/>
          <w:szCs w:val="24"/>
          <w:lang w:val="es-MX"/>
        </w:rPr>
        <w:t>fica a cada píxel:</w:t>
      </w:r>
    </w:p>
    <w:p w14:paraId="09DCCE0D" w14:textId="77777777" w:rsidR="00DF27B6" w:rsidRDefault="00DF27B6" w:rsidP="00DF27B6">
      <w:pPr>
        <w:rPr>
          <w:rFonts w:ascii="Arial Narrow" w:hAnsi="Arial Narrow"/>
          <w:sz w:val="24"/>
          <w:szCs w:val="24"/>
        </w:rPr>
      </w:pPr>
    </w:p>
    <w:p w14:paraId="532B036B" w14:textId="41345CD3" w:rsidR="00511243" w:rsidRPr="00DF27B6" w:rsidRDefault="00DF27B6" w:rsidP="00DF27B6">
      <w:pPr>
        <w:ind w:left="360"/>
        <w:jc w:val="center"/>
        <w:rPr>
          <w:rFonts w:ascii="Arial Narrow" w:eastAsiaTheme="minorEastAsia" w:hAnsi="Arial Narrow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</m:oMath>
      </m:oMathPara>
    </w:p>
    <w:p w14:paraId="49A79360" w14:textId="3CCD9D6C" w:rsid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371D0004" w14:textId="44B9D519" w:rsid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2830F162" w14:textId="78A8F325" w:rsid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0484DBA4" w14:textId="77EAC62A" w:rsid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04C1442E" w14:textId="05614333" w:rsid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7F5BAEA0" w14:textId="7B472BAE" w:rsid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7463A047" w14:textId="2D08BD8E" w:rsid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435CAA81" w14:textId="5506005D" w:rsid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6248C008" w14:textId="1BFBE15A" w:rsid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2901097F" w14:textId="27D611C6" w:rsid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5A749B17" w14:textId="466EAA1B" w:rsid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1E80A51A" w14:textId="484AA160" w:rsid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721DABED" w14:textId="77777777" w:rsid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1CE31525" w14:textId="4EAEED1B" w:rsid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27CAF549" w14:textId="77777777" w:rsidR="00DF27B6" w:rsidRPr="00DF27B6" w:rsidRDefault="00DF27B6" w:rsidP="00DF27B6">
      <w:pPr>
        <w:ind w:left="360"/>
        <w:jc w:val="center"/>
        <w:rPr>
          <w:rFonts w:ascii="Arial Narrow" w:hAnsi="Arial Narrow"/>
          <w:b/>
          <w:bCs/>
          <w:sz w:val="28"/>
          <w:szCs w:val="28"/>
        </w:rPr>
      </w:pPr>
    </w:p>
    <w:p w14:paraId="151B0503" w14:textId="61F00689" w:rsidR="00966BE3" w:rsidRPr="00FC30D2" w:rsidRDefault="00966BE3" w:rsidP="00966BE3">
      <w:pPr>
        <w:rPr>
          <w:rFonts w:ascii="Arial Narrow" w:hAnsi="Arial Narrow"/>
          <w:b/>
          <w:bCs/>
          <w:sz w:val="24"/>
          <w:szCs w:val="24"/>
        </w:rPr>
      </w:pPr>
      <w:r w:rsidRPr="00FC30D2">
        <w:rPr>
          <w:rFonts w:ascii="Arial Narrow" w:hAnsi="Arial Narrow"/>
          <w:b/>
          <w:bCs/>
          <w:sz w:val="28"/>
          <w:szCs w:val="28"/>
        </w:rPr>
        <w:t xml:space="preserve">Inciso </w:t>
      </w:r>
      <w:r w:rsidR="00617B59" w:rsidRPr="00FC30D2">
        <w:rPr>
          <w:rFonts w:ascii="Arial Narrow" w:hAnsi="Arial Narrow"/>
          <w:b/>
          <w:bCs/>
          <w:sz w:val="28"/>
          <w:szCs w:val="28"/>
        </w:rPr>
        <w:t>b</w:t>
      </w:r>
      <w:r w:rsidRPr="00FC30D2">
        <w:rPr>
          <w:rFonts w:ascii="Arial Narrow" w:hAnsi="Arial Narrow"/>
          <w:b/>
          <w:bCs/>
          <w:sz w:val="28"/>
          <w:szCs w:val="28"/>
        </w:rPr>
        <w:t>) Obtención de los operadores OR y AND de A con B</w:t>
      </w:r>
    </w:p>
    <w:p w14:paraId="34C5DF9C" w14:textId="77777777" w:rsidR="00966BE3" w:rsidRPr="001267EE" w:rsidRDefault="00966BE3" w:rsidP="00966BE3">
      <w:pPr>
        <w:ind w:left="360"/>
        <w:rPr>
          <w:rFonts w:ascii="Arial Narrow" w:eastAsiaTheme="minorEastAsia" w:hAnsi="Arial Narrow"/>
          <w:sz w:val="24"/>
          <w:szCs w:val="24"/>
        </w:rPr>
      </w:pPr>
    </w:p>
    <w:p w14:paraId="336EF991" w14:textId="29766C95" w:rsidR="00617B59" w:rsidRDefault="00617B59" w:rsidP="00617B59">
      <w:pPr>
        <w:pStyle w:val="Prrafodelista"/>
        <w:numPr>
          <w:ilvl w:val="0"/>
          <w:numId w:val="28"/>
        </w:numPr>
        <w:rPr>
          <w:rFonts w:ascii="Arial Narrow" w:hAnsi="Arial Narrow"/>
          <w:sz w:val="24"/>
          <w:szCs w:val="24"/>
        </w:rPr>
      </w:pPr>
      <w:r w:rsidRPr="00CB2B32">
        <w:rPr>
          <w:rFonts w:ascii="Arial Narrow" w:hAnsi="Arial Narrow"/>
          <w:sz w:val="24"/>
          <w:szCs w:val="24"/>
        </w:rPr>
        <w:lastRenderedPageBreak/>
        <w:t xml:space="preserve">Para obtener </w:t>
      </w:r>
      <w:r>
        <w:rPr>
          <w:rFonts w:ascii="Arial Narrow" w:hAnsi="Arial Narrow"/>
          <w:sz w:val="24"/>
          <w:szCs w:val="24"/>
        </w:rPr>
        <w:t xml:space="preserve">el </w:t>
      </w:r>
      <w:r w:rsidR="00EB684E">
        <w:rPr>
          <w:rFonts w:ascii="Arial Narrow" w:hAnsi="Arial Narrow"/>
          <w:sz w:val="24"/>
          <w:szCs w:val="24"/>
        </w:rPr>
        <w:t>OR</w:t>
      </w:r>
      <w:r>
        <w:rPr>
          <w:rFonts w:ascii="Arial Narrow" w:hAnsi="Arial Narrow"/>
          <w:sz w:val="24"/>
          <w:szCs w:val="24"/>
        </w:rPr>
        <w:t xml:space="preserve"> </w:t>
      </w:r>
      <w:r w:rsidRPr="00CB2B32">
        <w:rPr>
          <w:rFonts w:ascii="Arial Narrow" w:hAnsi="Arial Narrow"/>
          <w:sz w:val="24"/>
          <w:szCs w:val="24"/>
        </w:rPr>
        <w:t>de A con B</w:t>
      </w:r>
      <w:r>
        <w:rPr>
          <w:rFonts w:ascii="Arial Narrow" w:hAnsi="Arial Narrow"/>
          <w:sz w:val="24"/>
          <w:szCs w:val="24"/>
        </w:rPr>
        <w:t>, consideremos los puntos (x=</w:t>
      </w:r>
      <w:r w:rsidR="00EB684E">
        <w:rPr>
          <w:rFonts w:ascii="Arial Narrow" w:hAnsi="Arial Narrow"/>
          <w:sz w:val="24"/>
          <w:szCs w:val="24"/>
        </w:rPr>
        <w:t>1</w:t>
      </w:r>
      <w:r>
        <w:rPr>
          <w:rFonts w:ascii="Arial Narrow" w:hAnsi="Arial Narrow"/>
          <w:sz w:val="24"/>
          <w:szCs w:val="24"/>
        </w:rPr>
        <w:t xml:space="preserve"> y=</w:t>
      </w:r>
      <w:r w:rsidR="00EB684E">
        <w:rPr>
          <w:rFonts w:ascii="Arial Narrow" w:hAnsi="Arial Narrow"/>
          <w:sz w:val="24"/>
          <w:szCs w:val="24"/>
        </w:rPr>
        <w:t>1</w:t>
      </w:r>
      <w:r>
        <w:rPr>
          <w:rFonts w:ascii="Arial Narrow" w:hAnsi="Arial Narrow"/>
          <w:sz w:val="24"/>
          <w:szCs w:val="24"/>
        </w:rPr>
        <w:t>) y (x=2, y=0), solo que ahora se procede operando los píxeles bit a bit, veamos:</w:t>
      </w:r>
    </w:p>
    <w:p w14:paraId="4368EF71" w14:textId="77777777" w:rsidR="00617B59" w:rsidRDefault="00617B59" w:rsidP="00617B59">
      <w:pPr>
        <w:rPr>
          <w:rFonts w:ascii="Arial Narrow" w:hAnsi="Arial Narrow"/>
          <w:sz w:val="24"/>
          <w:szCs w:val="24"/>
        </w:rPr>
      </w:pPr>
    </w:p>
    <w:p w14:paraId="2BB68BA2" w14:textId="2366DB6E" w:rsidR="00617B59" w:rsidRPr="00896761" w:rsidRDefault="000A0550" w:rsidP="00617B59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X=0,   y=0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0,0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or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0,0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=5 or 9=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0101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or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1001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1101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=13</m:t>
          </m:r>
        </m:oMath>
      </m:oMathPara>
    </w:p>
    <w:p w14:paraId="3BFCC482" w14:textId="77777777" w:rsidR="00896761" w:rsidRPr="00772ED2" w:rsidRDefault="00896761" w:rsidP="00617B59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</w:p>
    <w:p w14:paraId="5178D3EC" w14:textId="2B818BCA" w:rsidR="00896761" w:rsidRPr="002770CD" w:rsidRDefault="00896761" w:rsidP="00617B59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Aquí notemos que se produce un desbordamiento, ya que nuestro rango de </m:t>
          </m:r>
        </m:oMath>
      </m:oMathPara>
    </w:p>
    <w:p w14:paraId="70F2FCB1" w14:textId="77777777" w:rsidR="00896761" w:rsidRPr="002770CD" w:rsidRDefault="00896761" w:rsidP="00617B59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nivel de gris es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0, 9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por lo que para este tipo de operación debemos proceder </m:t>
          </m:r>
        </m:oMath>
      </m:oMathPara>
    </w:p>
    <w:p w14:paraId="61B18318" w14:textId="77777777" w:rsidR="002770CD" w:rsidRPr="002770CD" w:rsidRDefault="00896761" w:rsidP="002770CD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a la transformación lineal, aplicando los pasos 2 y 3, desarrollados en el </m:t>
          </m:r>
        </m:oMath>
      </m:oMathPara>
    </w:p>
    <w:p w14:paraId="32AC925B" w14:textId="24254290" w:rsidR="002770CD" w:rsidRPr="006C6B50" w:rsidRDefault="002770CD" w:rsidP="002770CD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ejemplo de la resta aritmética.</m:t>
          </m:r>
        </m:oMath>
      </m:oMathPara>
    </w:p>
    <w:p w14:paraId="44775053" w14:textId="30515AF7" w:rsidR="006C6B50" w:rsidRDefault="006C6B50" w:rsidP="002770CD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</w:p>
    <w:p w14:paraId="685C5358" w14:textId="77777777" w:rsidR="00617B59" w:rsidRPr="00772ED2" w:rsidRDefault="00617B59" w:rsidP="00617B59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</w:p>
    <w:p w14:paraId="43BBFAB5" w14:textId="3D28588A" w:rsidR="000651F9" w:rsidRDefault="002770CD" w:rsidP="002770CD">
      <w:pPr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Aplicando el paso 2)</w:t>
      </w:r>
      <w:r w:rsidR="006C6B50">
        <w:rPr>
          <w:rFonts w:ascii="Arial Narrow" w:hAnsi="Arial Narrow"/>
          <w:sz w:val="24"/>
          <w:szCs w:val="24"/>
        </w:rPr>
        <w:t xml:space="preserve"> </w:t>
      </w:r>
    </w:p>
    <w:p w14:paraId="67FC786B" w14:textId="03093318" w:rsidR="00FC30D2" w:rsidRDefault="00FC30D2" w:rsidP="002770CD">
      <w:pPr>
        <w:ind w:left="720"/>
        <w:rPr>
          <w:rFonts w:ascii="Arial Narrow" w:hAnsi="Arial Narrow"/>
          <w:sz w:val="24"/>
          <w:szCs w:val="24"/>
        </w:rPr>
      </w:pPr>
    </w:p>
    <w:p w14:paraId="13228E1F" w14:textId="39DB3123" w:rsidR="00FC30D2" w:rsidRDefault="00FC30D2" w:rsidP="00236630">
      <w:pPr>
        <w:ind w:left="720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</w:t>
      </w:r>
      <w:r w:rsidR="00236630">
        <w:rPr>
          <w:sz w:val="24"/>
          <w:szCs w:val="24"/>
          <w:lang w:val="es-MX"/>
        </w:rPr>
        <w:t xml:space="preserve">matriz </w:t>
      </w:r>
      <w:r w:rsidR="00236630">
        <w:rPr>
          <w:i/>
          <w:iCs/>
          <w:sz w:val="24"/>
          <w:szCs w:val="24"/>
          <w:lang w:val="es-MX"/>
        </w:rPr>
        <w:t>T</w:t>
      </w:r>
      <w:r w:rsidR="00236630">
        <w:rPr>
          <w:sz w:val="24"/>
          <w:szCs w:val="24"/>
          <w:lang w:val="es-MX"/>
        </w:rPr>
        <w:t xml:space="preserve"> </w:t>
      </w:r>
      <w:proofErr w:type="gramStart"/>
      <w:r w:rsidR="006C6B50">
        <w:rPr>
          <w:sz w:val="24"/>
          <w:szCs w:val="24"/>
          <w:lang w:val="es-MX"/>
        </w:rPr>
        <w:t>completa</w:t>
      </w:r>
      <w:r w:rsidR="00E6454B">
        <w:rPr>
          <w:sz w:val="24"/>
          <w:szCs w:val="24"/>
          <w:lang w:val="es-MX"/>
        </w:rPr>
        <w:t xml:space="preserve"> </w:t>
      </w:r>
      <w:r w:rsidR="006C6B50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queda</w:t>
      </w:r>
      <w:proofErr w:type="gramEnd"/>
      <w:r>
        <w:rPr>
          <w:sz w:val="24"/>
          <w:szCs w:val="24"/>
          <w:lang w:val="es-MX"/>
        </w:rPr>
        <w:t xml:space="preserve"> de la forma:</w:t>
      </w:r>
    </w:p>
    <w:p w14:paraId="2FB2EBD1" w14:textId="77777777" w:rsidR="00FC30D2" w:rsidRPr="00FD529E" w:rsidRDefault="00FC30D2" w:rsidP="00FC30D2">
      <w:pPr>
        <w:ind w:left="720"/>
        <w:jc w:val="both"/>
        <w:rPr>
          <w:sz w:val="24"/>
          <w:szCs w:val="24"/>
          <w:lang w:val="es-MX"/>
        </w:rPr>
      </w:pPr>
    </w:p>
    <w:tbl>
      <w:tblPr>
        <w:tblW w:w="41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8"/>
        <w:gridCol w:w="51"/>
        <w:gridCol w:w="454"/>
        <w:gridCol w:w="45"/>
        <w:gridCol w:w="434"/>
        <w:gridCol w:w="116"/>
        <w:gridCol w:w="387"/>
        <w:gridCol w:w="696"/>
      </w:tblGrid>
      <w:tr w:rsidR="00236630" w:rsidRPr="008F0434" w14:paraId="1E15C8EF" w14:textId="77777777" w:rsidTr="00E6454B">
        <w:trPr>
          <w:gridAfter w:val="1"/>
          <w:wAfter w:w="696" w:type="dxa"/>
          <w:trHeight w:val="279"/>
          <w:jc w:val="center"/>
        </w:trPr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7F5F" w14:textId="77777777" w:rsidR="00236630" w:rsidRPr="00776044" w:rsidRDefault="00236630" w:rsidP="000A055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6688" w14:textId="77777777" w:rsidR="00236630" w:rsidRPr="00776044" w:rsidRDefault="00236630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5589" w14:textId="77777777" w:rsidR="00236630" w:rsidRPr="00776044" w:rsidRDefault="00236630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3259" w14:textId="77777777" w:rsidR="00236630" w:rsidRPr="00776044" w:rsidRDefault="00236630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236630" w:rsidRPr="008F0434" w14:paraId="2C829980" w14:textId="77777777" w:rsidTr="00E6454B">
        <w:trPr>
          <w:gridAfter w:val="1"/>
          <w:wAfter w:w="696" w:type="dxa"/>
          <w:trHeight w:val="266"/>
          <w:jc w:val="center"/>
        </w:trPr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3F55" w14:textId="77777777" w:rsidR="00236630" w:rsidRPr="00776044" w:rsidRDefault="00236630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C76CC" w14:textId="77777777" w:rsidR="00236630" w:rsidRPr="00776044" w:rsidRDefault="00236630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7</w:t>
            </w:r>
          </w:p>
        </w:tc>
        <w:tc>
          <w:tcPr>
            <w:tcW w:w="4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63E90" w14:textId="77777777" w:rsidR="00236630" w:rsidRPr="00776044" w:rsidRDefault="00236630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6</w:t>
            </w:r>
          </w:p>
        </w:tc>
        <w:tc>
          <w:tcPr>
            <w:tcW w:w="50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EAD49C" w14:textId="77777777" w:rsidR="00236630" w:rsidRPr="00776044" w:rsidRDefault="00236630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7</w:t>
            </w:r>
          </w:p>
        </w:tc>
      </w:tr>
      <w:tr w:rsidR="00236630" w:rsidRPr="008F0434" w14:paraId="6666841F" w14:textId="77777777" w:rsidTr="00E6454B">
        <w:trPr>
          <w:gridAfter w:val="1"/>
          <w:wAfter w:w="696" w:type="dxa"/>
          <w:trHeight w:val="266"/>
          <w:jc w:val="center"/>
        </w:trPr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8F08" w14:textId="77777777" w:rsidR="00236630" w:rsidRPr="00776044" w:rsidRDefault="00236630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T</w:t>
            </w: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6DCFB" w14:textId="77777777" w:rsidR="00236630" w:rsidRPr="00776044" w:rsidRDefault="00236630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6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6E985010" w14:textId="77777777" w:rsidR="00236630" w:rsidRPr="00776044" w:rsidRDefault="00236630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13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446F92" w14:textId="77777777" w:rsidR="00236630" w:rsidRPr="00776044" w:rsidRDefault="00236630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14</w:t>
            </w:r>
          </w:p>
        </w:tc>
      </w:tr>
      <w:tr w:rsidR="00236630" w:rsidRPr="008F0434" w14:paraId="7B388D46" w14:textId="77777777" w:rsidTr="00E6454B">
        <w:trPr>
          <w:gridAfter w:val="1"/>
          <w:wAfter w:w="696" w:type="dxa"/>
          <w:trHeight w:val="279"/>
          <w:jc w:val="center"/>
        </w:trPr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8457" w14:textId="77777777" w:rsidR="00236630" w:rsidRPr="00776044" w:rsidRDefault="00236630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CA060" w14:textId="77777777" w:rsidR="00236630" w:rsidRPr="00776044" w:rsidRDefault="00236630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7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14124" w14:textId="77777777" w:rsidR="00236630" w:rsidRPr="00776044" w:rsidRDefault="00236630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8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9CD9BE" w14:textId="77777777" w:rsidR="00236630" w:rsidRPr="00776044" w:rsidRDefault="00236630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9</w:t>
            </w:r>
          </w:p>
        </w:tc>
      </w:tr>
      <w:tr w:rsidR="00236630" w:rsidRPr="008F0434" w14:paraId="4F497E5D" w14:textId="77777777" w:rsidTr="00E6454B">
        <w:trPr>
          <w:gridAfter w:val="1"/>
          <w:wAfter w:w="696" w:type="dxa"/>
          <w:trHeight w:val="266"/>
          <w:jc w:val="center"/>
        </w:trPr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ADB7" w14:textId="77777777" w:rsidR="00236630" w:rsidRPr="00776044" w:rsidRDefault="00236630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25EA" w14:textId="77777777" w:rsidR="00236630" w:rsidRPr="00776044" w:rsidRDefault="00236630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5314" w14:textId="77777777" w:rsidR="00236630" w:rsidRPr="00776044" w:rsidRDefault="00236630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14A2" w14:textId="77777777" w:rsidR="00236630" w:rsidRPr="00776044" w:rsidRDefault="00236630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E6454B" w:rsidRPr="00587419" w14:paraId="1D65FF0E" w14:textId="77777777" w:rsidTr="00E6454B">
        <w:trPr>
          <w:trHeight w:val="87"/>
          <w:jc w:val="center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6AF5" w14:textId="77777777" w:rsidR="00E6454B" w:rsidRPr="00587419" w:rsidRDefault="00E6454B" w:rsidP="000A055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D08F4" w14:textId="77777777" w:rsidR="00E6454B" w:rsidRPr="00587419" w:rsidRDefault="00E6454B" w:rsidP="000A0550">
            <w:pPr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D4B36" w14:textId="77777777" w:rsidR="00E6454B" w:rsidRPr="00587419" w:rsidRDefault="00E6454B" w:rsidP="000A0550">
            <w:pPr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2AB36E7" w14:textId="77777777" w:rsidR="00E6454B" w:rsidRPr="00587419" w:rsidRDefault="00E6454B" w:rsidP="000A0550">
            <w:pPr>
              <w:rPr>
                <w:rFonts w:eastAsia="Times New Roman"/>
                <w:color w:val="000000"/>
                <w:lang w:val="es-MX" w:eastAsia="es-MX"/>
              </w:rPr>
            </w:pPr>
          </w:p>
        </w:tc>
      </w:tr>
    </w:tbl>
    <w:p w14:paraId="6CF68C55" w14:textId="0C89BBB9" w:rsidR="00E6454B" w:rsidRDefault="00E6454B" w:rsidP="00E6454B">
      <w:pPr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</w:t>
      </w:r>
      <w:r w:rsidRPr="008F0434">
        <w:rPr>
          <w:rFonts w:ascii="Arial Narrow" w:hAnsi="Arial Narrow"/>
          <w:sz w:val="24"/>
          <w:szCs w:val="24"/>
        </w:rPr>
        <w:t>os valores máximo y mínimo resultan ser:</w:t>
      </w:r>
    </w:p>
    <w:p w14:paraId="49728753" w14:textId="77777777" w:rsidR="00E6454B" w:rsidRPr="00577371" w:rsidRDefault="00E6454B" w:rsidP="00E6454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42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892"/>
        <w:gridCol w:w="144"/>
        <w:gridCol w:w="517"/>
        <w:gridCol w:w="550"/>
        <w:gridCol w:w="972"/>
        <w:gridCol w:w="111"/>
      </w:tblGrid>
      <w:tr w:rsidR="00E6454B" w:rsidRPr="00587419" w14:paraId="3B4BF9CC" w14:textId="77777777" w:rsidTr="000A0550">
        <w:trPr>
          <w:gridAfter w:val="1"/>
          <w:wAfter w:w="111" w:type="dxa"/>
          <w:trHeight w:val="87"/>
          <w:jc w:val="center"/>
        </w:trPr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4B1A" w14:textId="331D4590" w:rsidR="00E6454B" w:rsidRPr="00587419" w:rsidRDefault="00E6454B" w:rsidP="000A0550">
            <w:pPr>
              <w:rPr>
                <w:rFonts w:eastAsia="Times New Roman"/>
                <w:color w:val="000000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M=</w:t>
            </w:r>
            <w:r>
              <w:rPr>
                <w:rFonts w:eastAsia="Times New Roman"/>
                <w:color w:val="000000"/>
                <w:lang w:val="es-MX" w:eastAsia="es-MX"/>
              </w:rPr>
              <w:t>14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F705" w14:textId="77777777" w:rsidR="00E6454B" w:rsidRPr="00587419" w:rsidRDefault="00E6454B" w:rsidP="000A0550">
            <w:pPr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203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3834BC" w14:textId="7F13F6D8" w:rsidR="00E6454B" w:rsidRPr="00587419" w:rsidRDefault="00E6454B" w:rsidP="000A0550">
            <w:pPr>
              <w:rPr>
                <w:rFonts w:eastAsia="Times New Roman"/>
                <w:color w:val="000000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m=</w:t>
            </w:r>
            <w:r>
              <w:rPr>
                <w:rFonts w:eastAsia="Times New Roman"/>
                <w:color w:val="000000"/>
                <w:lang w:val="es-MX" w:eastAsia="es-MX"/>
              </w:rPr>
              <w:t>6</w:t>
            </w:r>
          </w:p>
        </w:tc>
      </w:tr>
      <w:tr w:rsidR="00E6454B" w:rsidRPr="00762A45" w14:paraId="1DBAA0D0" w14:textId="77777777" w:rsidTr="000A0550">
        <w:trPr>
          <w:trHeight w:val="87"/>
          <w:jc w:val="center"/>
        </w:trPr>
        <w:tc>
          <w:tcPr>
            <w:tcW w:w="4222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CBAD75B" w14:textId="77777777" w:rsidR="00E6454B" w:rsidRPr="00762A45" w:rsidRDefault="00E6454B" w:rsidP="000A055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MX"/>
              </w:rPr>
            </w:pPr>
          </w:p>
          <w:p w14:paraId="56E4AC80" w14:textId="77777777" w:rsidR="00E6454B" w:rsidRPr="00762A45" w:rsidRDefault="00E6454B" w:rsidP="000A0550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</w:pPr>
            <w:r w:rsidRPr="00762A45">
              <w:rPr>
                <w:rFonts w:ascii="Arial Narrow" w:eastAsia="Times New Roman" w:hAnsi="Arial Narrow" w:cs="Times New Roman"/>
                <w:sz w:val="24"/>
                <w:szCs w:val="24"/>
                <w:lang w:val="es-MX" w:eastAsia="es-MX"/>
              </w:rPr>
              <w:t>Siendo los máximos y mínimos del rango [0,9]:</w:t>
            </w:r>
          </w:p>
        </w:tc>
      </w:tr>
      <w:tr w:rsidR="00E6454B" w:rsidRPr="00762A45" w14:paraId="5E25B97F" w14:textId="77777777" w:rsidTr="000A0550">
        <w:trPr>
          <w:trHeight w:val="87"/>
          <w:jc w:val="center"/>
        </w:trPr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81E23" w14:textId="77777777" w:rsidR="00E6454B" w:rsidRPr="00762A45" w:rsidRDefault="00E6454B" w:rsidP="000A0550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8DEA3" w14:textId="77777777" w:rsidR="00E6454B" w:rsidRPr="00762A45" w:rsidRDefault="00E6454B" w:rsidP="000A0550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</w:pPr>
            <w:r w:rsidRPr="00762A45"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  <w:t>M</w:t>
            </w:r>
            <w:r w:rsidRPr="00762A45">
              <w:rPr>
                <w:rFonts w:ascii="Arial Narrow" w:eastAsia="Times New Roman" w:hAnsi="Arial Narrow"/>
                <w:color w:val="000000"/>
                <w:sz w:val="24"/>
                <w:szCs w:val="24"/>
                <w:vertAlign w:val="subscript"/>
                <w:lang w:val="es-MX" w:eastAsia="es-MX"/>
              </w:rPr>
              <w:t>a</w:t>
            </w:r>
            <w:r w:rsidRPr="00762A45"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  <w:t>=9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1D65A" w14:textId="77777777" w:rsidR="00E6454B" w:rsidRPr="00762A45" w:rsidRDefault="00E6454B" w:rsidP="000A0550">
            <w:pPr>
              <w:jc w:val="center"/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</w:pPr>
            <w:r w:rsidRPr="00762A45"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  <w:t>y</w:t>
            </w:r>
          </w:p>
        </w:tc>
        <w:tc>
          <w:tcPr>
            <w:tcW w:w="108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5F90AF2" w14:textId="77777777" w:rsidR="00E6454B" w:rsidRPr="00762A45" w:rsidRDefault="00E6454B" w:rsidP="000A0550">
            <w:pPr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</w:pPr>
            <w:r w:rsidRPr="00762A45"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  <w:t>m</w:t>
            </w:r>
            <w:r w:rsidRPr="00762A45">
              <w:rPr>
                <w:rFonts w:ascii="Arial Narrow" w:eastAsia="Times New Roman" w:hAnsi="Arial Narrow"/>
                <w:color w:val="000000"/>
                <w:sz w:val="24"/>
                <w:szCs w:val="24"/>
                <w:vertAlign w:val="subscript"/>
                <w:lang w:val="es-MX" w:eastAsia="es-MX"/>
              </w:rPr>
              <w:t>i</w:t>
            </w:r>
            <w:r w:rsidRPr="00762A45">
              <w:rPr>
                <w:rFonts w:ascii="Arial Narrow" w:eastAsia="Times New Roman" w:hAnsi="Arial Narrow"/>
                <w:color w:val="000000"/>
                <w:sz w:val="24"/>
                <w:szCs w:val="24"/>
                <w:lang w:val="es-MX" w:eastAsia="es-MX"/>
              </w:rPr>
              <w:t>=-0</w:t>
            </w:r>
          </w:p>
        </w:tc>
      </w:tr>
    </w:tbl>
    <w:p w14:paraId="2C9832F0" w14:textId="65E6F40E" w:rsidR="006C6B50" w:rsidRPr="00E6454B" w:rsidRDefault="006C6B50" w:rsidP="002770CD">
      <w:pPr>
        <w:ind w:left="720"/>
      </w:pPr>
    </w:p>
    <w:p w14:paraId="682DB93D" w14:textId="77777777" w:rsidR="006C6B50" w:rsidRDefault="006C6B50" w:rsidP="002770CD">
      <w:pPr>
        <w:ind w:left="720"/>
        <w:rPr>
          <w:rFonts w:ascii="Arial Narrow" w:hAnsi="Arial Narrow"/>
          <w:sz w:val="24"/>
          <w:szCs w:val="24"/>
        </w:rPr>
      </w:pPr>
    </w:p>
    <w:p w14:paraId="04A23804" w14:textId="7C60201C" w:rsidR="00FC30D2" w:rsidRDefault="00FC30D2" w:rsidP="00FC30D2">
      <w:pPr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Aplicando el paso 3)</w:t>
      </w:r>
      <w:r w:rsidR="00236630">
        <w:rPr>
          <w:rFonts w:ascii="Arial Narrow" w:hAnsi="Arial Narrow"/>
          <w:sz w:val="24"/>
          <w:szCs w:val="24"/>
        </w:rPr>
        <w:t xml:space="preserve"> a la coordenada x= 1, y=1 </w:t>
      </w:r>
    </w:p>
    <w:p w14:paraId="5E4B9890" w14:textId="77777777" w:rsidR="00FC30D2" w:rsidRPr="00FC30D2" w:rsidRDefault="00FC30D2" w:rsidP="00FC30D2">
      <w:pPr>
        <w:ind w:left="360"/>
        <w:rPr>
          <w:rFonts w:ascii="Arial Narrow" w:hAnsi="Arial Narrow"/>
        </w:rPr>
      </w:pPr>
    </w:p>
    <w:p w14:paraId="1528C579" w14:textId="77777777" w:rsidR="00FC30D2" w:rsidRPr="00FC30D2" w:rsidRDefault="000A0550" w:rsidP="00FC30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x=1,y=1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x=1,y=1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=round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</w:rPr>
                    <m:t>x=1,y=1</m:t>
                  </m:r>
                </m:sub>
              </m:sSub>
              <m:r>
                <w:rPr>
                  <w:rFonts w:ascii="Cambria Math" w:hAnsi="Cambria Math"/>
                </w:rPr>
                <m:t>)-m) / (M- m)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82C81C8" w14:textId="77777777" w:rsidR="00FC30D2" w:rsidRPr="00FC30D2" w:rsidRDefault="00FC30D2" w:rsidP="00FC30D2">
      <w:pPr>
        <w:rPr>
          <w:rFonts w:eastAsiaTheme="minorEastAsia"/>
        </w:rPr>
      </w:pPr>
    </w:p>
    <w:p w14:paraId="3E7BB2CB" w14:textId="77777777" w:rsidR="00FC30D2" w:rsidRPr="00FC30D2" w:rsidRDefault="000A0550" w:rsidP="00FC30D2">
      <w:pPr>
        <w:rPr>
          <w:rFonts w:ascii="Arial Narrow" w:eastAsiaTheme="minorEastAsia" w:hAnsi="Arial Narr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 x=0, y=0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x=0,y=0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=round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(( 13-6) / (14-6) ) (9- 0)</m:t>
              </m:r>
            </m:e>
          </m:d>
        </m:oMath>
      </m:oMathPara>
    </w:p>
    <w:p w14:paraId="2A86E71F" w14:textId="77777777" w:rsidR="00FC30D2" w:rsidRPr="00FC30D2" w:rsidRDefault="00FC30D2" w:rsidP="00FC30D2">
      <w:pPr>
        <w:rPr>
          <w:rFonts w:ascii="Arial Narrow" w:hAnsi="Arial Narrow"/>
        </w:rPr>
      </w:pPr>
    </w:p>
    <w:p w14:paraId="145D4DC8" w14:textId="77777777" w:rsidR="00FC30D2" w:rsidRPr="00FC30D2" w:rsidRDefault="000A0550" w:rsidP="00FC30D2">
      <w:pPr>
        <w:jc w:val="center"/>
        <w:rPr>
          <w:rFonts w:ascii="Arial Narrow" w:eastAsiaTheme="minorEastAsia" w:hAnsi="Arial Narrow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x=0,y=0</m:t>
            </m:r>
          </m:sub>
        </m:sSub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x=0,y=0</m:t>
                </m:r>
              </m:sub>
            </m:sSub>
          </m:e>
        </m:d>
        <m:r>
          <w:rPr>
            <w:rFonts w:ascii="Cambria Math" w:hAnsi="Cambria Math"/>
          </w:rPr>
          <m:t xml:space="preserve">=round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7 / 8 </m:t>
                </m:r>
              </m:e>
            </m:d>
            <m:r>
              <w:rPr>
                <w:rFonts w:ascii="Cambria Math" w:hAnsi="Cambria Math"/>
              </w:rPr>
              <m:t>(9)</m:t>
            </m:r>
          </m:e>
        </m:d>
      </m:oMath>
      <w:r w:rsidR="00FC30D2" w:rsidRPr="00FC30D2">
        <w:rPr>
          <w:rFonts w:ascii="Arial Narrow" w:eastAsiaTheme="minorEastAsia" w:hAnsi="Arial Narrow"/>
        </w:rPr>
        <w:t xml:space="preserve"> = </w:t>
      </w:r>
      <m:oMath>
        <m:r>
          <w:rPr>
            <w:rFonts w:ascii="Cambria Math" w:hAnsi="Cambria Math"/>
          </w:rPr>
          <m:t xml:space="preserve">round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( 0.875) (9)</m:t>
            </m:r>
          </m:e>
        </m:d>
        <m:r>
          <w:rPr>
            <w:rFonts w:ascii="Cambria Math" w:hAnsi="Cambria Math"/>
          </w:rPr>
          <m:t xml:space="preserve">=7.875 </m:t>
        </m:r>
      </m:oMath>
    </w:p>
    <w:p w14:paraId="5A7DAA00" w14:textId="77777777" w:rsidR="00FC30D2" w:rsidRPr="00FC30D2" w:rsidRDefault="00FC30D2" w:rsidP="00FC30D2">
      <w:pPr>
        <w:rPr>
          <w:rFonts w:eastAsiaTheme="minorEastAsia"/>
        </w:rPr>
      </w:pPr>
    </w:p>
    <w:p w14:paraId="21EFB29F" w14:textId="77777777" w:rsidR="00FC30D2" w:rsidRPr="00FC30D2" w:rsidRDefault="000A0550" w:rsidP="00FC30D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x=0, y=0</m:t>
            </m:r>
          </m:sub>
        </m:sSub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x=0,y=0</m:t>
                </m:r>
              </m:sub>
            </m:sSub>
          </m:e>
        </m:d>
        <m:r>
          <w:rPr>
            <w:rFonts w:ascii="Cambria Math" w:hAnsi="Cambria Math"/>
          </w:rPr>
          <m:t>=round (</m:t>
        </m:r>
      </m:oMath>
      <w:r w:rsidR="00FC30D2" w:rsidRPr="00FC30D2">
        <w:rPr>
          <w:rFonts w:eastAsiaTheme="minorEastAsia"/>
        </w:rPr>
        <w:t xml:space="preserve">7.875) </w:t>
      </w:r>
      <m:oMath>
        <m:r>
          <w:rPr>
            <w:rFonts w:ascii="Cambria Math" w:hAnsi="Cambria Math"/>
            <w:i/>
          </w:rPr>
          <w:sym w:font="Symbol" w:char="F0BB"/>
        </m:r>
        <m:r>
          <w:rPr>
            <w:rFonts w:ascii="Cambria Math" w:hAnsi="Cambria Math"/>
          </w:rPr>
          <m:t xml:space="preserve">  7</m:t>
        </m:r>
      </m:oMath>
    </w:p>
    <w:p w14:paraId="03A43177" w14:textId="77777777" w:rsidR="00FC30D2" w:rsidRPr="00FC30D2" w:rsidRDefault="00FC30D2" w:rsidP="00FC30D2">
      <w:pPr>
        <w:ind w:left="360"/>
        <w:jc w:val="center"/>
        <w:rPr>
          <w:rFonts w:ascii="Arial Narrow" w:hAnsi="Arial Narrow"/>
        </w:rPr>
      </w:pPr>
    </w:p>
    <w:p w14:paraId="4D0A6272" w14:textId="3BF1BB79" w:rsidR="00FC30D2" w:rsidRDefault="00FC30D2" w:rsidP="00FC30D2">
      <w:pPr>
        <w:ind w:left="360"/>
        <w:jc w:val="center"/>
        <w:rPr>
          <w:rFonts w:ascii="Arial Narrow" w:hAnsi="Arial Narrow"/>
          <w:sz w:val="24"/>
          <w:szCs w:val="24"/>
        </w:rPr>
      </w:pPr>
    </w:p>
    <w:p w14:paraId="43B1E64D" w14:textId="1ADCED8B" w:rsidR="00E6454B" w:rsidRDefault="00E6454B" w:rsidP="00FC30D2">
      <w:pPr>
        <w:ind w:left="360"/>
        <w:jc w:val="center"/>
        <w:rPr>
          <w:rFonts w:ascii="Arial Narrow" w:hAnsi="Arial Narrow"/>
          <w:sz w:val="24"/>
          <w:szCs w:val="24"/>
        </w:rPr>
      </w:pPr>
    </w:p>
    <w:p w14:paraId="2891B19C" w14:textId="7857656A" w:rsidR="00E6454B" w:rsidRDefault="00E6454B" w:rsidP="00FC30D2">
      <w:pPr>
        <w:ind w:left="360"/>
        <w:jc w:val="center"/>
        <w:rPr>
          <w:rFonts w:ascii="Arial Narrow" w:hAnsi="Arial Narrow"/>
          <w:sz w:val="24"/>
          <w:szCs w:val="24"/>
        </w:rPr>
      </w:pPr>
    </w:p>
    <w:p w14:paraId="4BDA991B" w14:textId="77777777" w:rsidR="00E6454B" w:rsidRPr="00DD27A7" w:rsidRDefault="00E6454B" w:rsidP="00FC30D2">
      <w:pPr>
        <w:ind w:left="360"/>
        <w:jc w:val="center"/>
        <w:rPr>
          <w:rFonts w:ascii="Arial Narrow" w:hAnsi="Arial Narrow"/>
          <w:sz w:val="24"/>
          <w:szCs w:val="24"/>
        </w:rPr>
      </w:pPr>
    </w:p>
    <w:p w14:paraId="226F7C71" w14:textId="4F5C393B" w:rsidR="00FC30D2" w:rsidRDefault="006C6B50" w:rsidP="00FC30D2">
      <w:pPr>
        <w:ind w:left="72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</w:t>
      </w:r>
      <w:r w:rsidR="00236630">
        <w:rPr>
          <w:sz w:val="24"/>
          <w:szCs w:val="24"/>
          <w:lang w:val="es-MX"/>
        </w:rPr>
        <w:t xml:space="preserve">l </w:t>
      </w:r>
      <w:r w:rsidR="00FC30D2">
        <w:rPr>
          <w:sz w:val="24"/>
          <w:szCs w:val="24"/>
          <w:lang w:val="es-MX"/>
        </w:rPr>
        <w:t xml:space="preserve">píxel </w:t>
      </w:r>
      <w:r w:rsidR="00236630">
        <w:rPr>
          <w:sz w:val="24"/>
          <w:szCs w:val="24"/>
          <w:lang w:val="es-MX"/>
        </w:rPr>
        <w:t xml:space="preserve">obtenido </w:t>
      </w:r>
      <w:r w:rsidR="00FC30D2">
        <w:rPr>
          <w:sz w:val="24"/>
          <w:szCs w:val="24"/>
          <w:lang w:val="es-MX"/>
        </w:rPr>
        <w:t>queda de la forma:</w:t>
      </w:r>
    </w:p>
    <w:p w14:paraId="2A05CA67" w14:textId="77777777" w:rsidR="00FC30D2" w:rsidRPr="00FD529E" w:rsidRDefault="00FC30D2" w:rsidP="00FC30D2">
      <w:pPr>
        <w:ind w:left="720"/>
        <w:jc w:val="both"/>
        <w:rPr>
          <w:sz w:val="24"/>
          <w:szCs w:val="24"/>
          <w:lang w:val="es-MX"/>
        </w:rPr>
      </w:pPr>
    </w:p>
    <w:tbl>
      <w:tblPr>
        <w:tblW w:w="64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9"/>
        <w:gridCol w:w="454"/>
        <w:gridCol w:w="479"/>
        <w:gridCol w:w="503"/>
        <w:gridCol w:w="1514"/>
        <w:gridCol w:w="479"/>
        <w:gridCol w:w="503"/>
        <w:gridCol w:w="503"/>
      </w:tblGrid>
      <w:tr w:rsidR="00FC30D2" w:rsidRPr="008F0434" w14:paraId="21F6D573" w14:textId="77777777" w:rsidTr="000A0550">
        <w:trPr>
          <w:trHeight w:val="279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929B" w14:textId="77777777" w:rsidR="00FC30D2" w:rsidRPr="00776044" w:rsidRDefault="00FC30D2" w:rsidP="000A055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1F33" w14:textId="77777777" w:rsidR="00FC30D2" w:rsidRPr="00776044" w:rsidRDefault="00FC30D2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A7AB" w14:textId="77777777" w:rsidR="00FC30D2" w:rsidRPr="00776044" w:rsidRDefault="00FC30D2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112F" w14:textId="77777777" w:rsidR="00FC30D2" w:rsidRPr="00776044" w:rsidRDefault="00FC30D2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E52F" w14:textId="77777777" w:rsidR="00FC30D2" w:rsidRPr="00776044" w:rsidRDefault="00FC30D2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FCE2" w14:textId="77777777" w:rsidR="00FC30D2" w:rsidRPr="00776044" w:rsidRDefault="00FC30D2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6EE1" w14:textId="77777777" w:rsidR="00FC30D2" w:rsidRPr="00776044" w:rsidRDefault="00FC30D2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5C1F" w14:textId="77777777" w:rsidR="00FC30D2" w:rsidRPr="00776044" w:rsidRDefault="00FC30D2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FC30D2" w:rsidRPr="008F0434" w14:paraId="59CB2647" w14:textId="77777777" w:rsidTr="000A0550">
        <w:trPr>
          <w:trHeight w:val="266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7280" w14:textId="77777777" w:rsidR="00FC30D2" w:rsidRPr="00776044" w:rsidRDefault="00FC30D2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0442F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7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494F1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6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B2C18A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7278" w14:textId="77777777" w:rsidR="00FC30D2" w:rsidRPr="00776044" w:rsidRDefault="00FC30D2" w:rsidP="000A055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F4D4B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51F12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F5D3CD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FC30D2" w:rsidRPr="008F0434" w14:paraId="5EC1AFCC" w14:textId="77777777" w:rsidTr="000A0550">
        <w:trPr>
          <w:trHeight w:val="266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6495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T</w:t>
            </w: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78C75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132446AA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13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B79948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14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61D5" w14:textId="77777777" w:rsidR="00FC30D2" w:rsidRPr="0085494F" w:rsidRDefault="000A0550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val="es-MX"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s-MX" w:eastAsia="es-MX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s-MX" w:eastAsia="es-MX"/>
                      </w:rPr>
                      <m:t>1,1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s-MX" w:eastAsia="es-MX"/>
                  </w:rPr>
                  <m:t>=</m:t>
                </m:r>
              </m:oMath>
            </m:oMathPara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5F9D3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6CBDFE7F" w14:textId="77777777" w:rsidR="00FC30D2" w:rsidRPr="00776044" w:rsidRDefault="00FC30D2" w:rsidP="000A0550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D94F3D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FC30D2" w:rsidRPr="008F0434" w14:paraId="110CFA13" w14:textId="77777777" w:rsidTr="000A0550">
        <w:trPr>
          <w:trHeight w:val="279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20BE" w14:textId="77777777" w:rsidR="00FC30D2" w:rsidRPr="00776044" w:rsidRDefault="00FC30D2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EE79F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8AD5B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F59CC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 w:rsidRPr="00587419">
              <w:rPr>
                <w:rFonts w:eastAsia="Times New Roman"/>
                <w:color w:val="000000"/>
                <w:lang w:val="es-MX" w:eastAsia="es-MX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A381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14EC7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7E3A3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64B8A8" w14:textId="77777777" w:rsidR="00FC30D2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55BE67D5" w14:textId="77777777" w:rsidR="00FC30D2" w:rsidRDefault="00FC30D2" w:rsidP="002770CD">
      <w:pPr>
        <w:ind w:left="720"/>
        <w:rPr>
          <w:rFonts w:ascii="Arial Narrow" w:hAnsi="Arial Narrow"/>
          <w:sz w:val="24"/>
          <w:szCs w:val="24"/>
        </w:rPr>
      </w:pPr>
    </w:p>
    <w:p w14:paraId="62278AA4" w14:textId="77777777" w:rsidR="000651F9" w:rsidRDefault="000651F9" w:rsidP="002770CD">
      <w:pPr>
        <w:ind w:left="720"/>
        <w:rPr>
          <w:rFonts w:ascii="Arial Narrow" w:hAnsi="Arial Narrow"/>
          <w:sz w:val="24"/>
          <w:szCs w:val="24"/>
        </w:rPr>
      </w:pPr>
    </w:p>
    <w:p w14:paraId="7733F222" w14:textId="34E04741" w:rsidR="00EB684E" w:rsidRDefault="00EB684E" w:rsidP="00EB684E">
      <w:pPr>
        <w:pStyle w:val="Prrafodelista"/>
        <w:numPr>
          <w:ilvl w:val="0"/>
          <w:numId w:val="28"/>
        </w:numPr>
        <w:rPr>
          <w:rFonts w:ascii="Arial Narrow" w:hAnsi="Arial Narrow"/>
          <w:sz w:val="24"/>
          <w:szCs w:val="24"/>
        </w:rPr>
      </w:pPr>
      <w:r w:rsidRPr="00CB2B32">
        <w:rPr>
          <w:rFonts w:ascii="Arial Narrow" w:hAnsi="Arial Narrow"/>
          <w:sz w:val="24"/>
          <w:szCs w:val="24"/>
        </w:rPr>
        <w:t xml:space="preserve">Para obtener </w:t>
      </w:r>
      <w:r>
        <w:rPr>
          <w:rFonts w:ascii="Arial Narrow" w:hAnsi="Arial Narrow"/>
          <w:sz w:val="24"/>
          <w:szCs w:val="24"/>
        </w:rPr>
        <w:t xml:space="preserve">el AND </w:t>
      </w:r>
      <w:r w:rsidRPr="00CB2B32">
        <w:rPr>
          <w:rFonts w:ascii="Arial Narrow" w:hAnsi="Arial Narrow"/>
          <w:sz w:val="24"/>
          <w:szCs w:val="24"/>
        </w:rPr>
        <w:t>de A con B</w:t>
      </w:r>
      <w:r>
        <w:rPr>
          <w:rFonts w:ascii="Arial Narrow" w:hAnsi="Arial Narrow"/>
          <w:sz w:val="24"/>
          <w:szCs w:val="24"/>
        </w:rPr>
        <w:t>, consideremos los puntos (x=0, y=0) y (x=2, y=0), solo que ahora se procede operando bit a bit</w:t>
      </w:r>
    </w:p>
    <w:p w14:paraId="1EDCFEE2" w14:textId="77777777" w:rsidR="00EB684E" w:rsidRDefault="00EB684E" w:rsidP="00EB684E">
      <w:pPr>
        <w:rPr>
          <w:rFonts w:ascii="Arial Narrow" w:hAnsi="Arial Narrow"/>
          <w:sz w:val="24"/>
          <w:szCs w:val="24"/>
        </w:rPr>
      </w:pPr>
    </w:p>
    <w:p w14:paraId="1F2AF9BF" w14:textId="77777777" w:rsidR="00EB684E" w:rsidRPr="00772ED2" w:rsidRDefault="000A0550" w:rsidP="00EB684E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X=0,   y=0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0,0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and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0,0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=5 and 6=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0101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0110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0100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</m:t>
          </m:r>
        </m:oMath>
      </m:oMathPara>
    </w:p>
    <w:p w14:paraId="4EBBDF77" w14:textId="77777777" w:rsidR="00EB684E" w:rsidRPr="00772ED2" w:rsidRDefault="000A0550" w:rsidP="00EB684E">
      <w:pPr>
        <w:ind w:left="360"/>
        <w:jc w:val="center"/>
        <w:rPr>
          <w:rFonts w:ascii="Arial Narrow" w:eastAsiaTheme="minorEastAsia" w:hAnsi="Arial Narro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X=2,   y=0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and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b 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2,1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=3 and 4=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0011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0100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0000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2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75E679AB" w14:textId="35629A09" w:rsidR="00776044" w:rsidRDefault="00776044" w:rsidP="00776044">
      <w:pPr>
        <w:rPr>
          <w:b/>
          <w:bCs/>
          <w:sz w:val="36"/>
          <w:szCs w:val="36"/>
        </w:rPr>
      </w:pPr>
    </w:p>
    <w:p w14:paraId="42940FC7" w14:textId="77777777" w:rsidR="000651F9" w:rsidRDefault="000651F9" w:rsidP="000651F9">
      <w:pPr>
        <w:ind w:left="72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Finalmente, las operaciones lógicas OR y AND quedan de la forma:</w:t>
      </w:r>
    </w:p>
    <w:p w14:paraId="452E27C0" w14:textId="77777777" w:rsidR="000651F9" w:rsidRPr="00FD529E" w:rsidRDefault="000651F9" w:rsidP="000651F9">
      <w:pPr>
        <w:ind w:left="720"/>
        <w:jc w:val="both"/>
        <w:rPr>
          <w:sz w:val="24"/>
          <w:szCs w:val="24"/>
          <w:lang w:val="es-MX"/>
        </w:rPr>
      </w:pPr>
    </w:p>
    <w:tbl>
      <w:tblPr>
        <w:tblW w:w="64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9"/>
        <w:gridCol w:w="454"/>
        <w:gridCol w:w="479"/>
        <w:gridCol w:w="503"/>
        <w:gridCol w:w="1514"/>
        <w:gridCol w:w="479"/>
        <w:gridCol w:w="503"/>
        <w:gridCol w:w="503"/>
      </w:tblGrid>
      <w:tr w:rsidR="000651F9" w:rsidRPr="008F0434" w14:paraId="4317218F" w14:textId="77777777" w:rsidTr="000A0550">
        <w:trPr>
          <w:trHeight w:val="279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BE27" w14:textId="77777777" w:rsidR="000651F9" w:rsidRPr="00776044" w:rsidRDefault="000651F9" w:rsidP="000A055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s-MX" w:eastAsia="es-MX"/>
              </w:rPr>
            </w:pPr>
            <w:r w:rsidRPr="008F0434">
              <w:rPr>
                <w:rFonts w:ascii="Arial Narrow" w:hAnsi="Arial Narrow" w:cstheme="minorBidi"/>
                <w:color w:val="000000" w:themeColor="dark1"/>
                <w:sz w:val="24"/>
                <w:szCs w:val="24"/>
              </w:rPr>
              <w:t xml:space="preserve">   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A9FF" w14:textId="77777777" w:rsidR="000651F9" w:rsidRPr="00776044" w:rsidRDefault="000651F9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6E94" w14:textId="77777777" w:rsidR="000651F9" w:rsidRPr="00776044" w:rsidRDefault="000651F9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26E4" w14:textId="77777777" w:rsidR="000651F9" w:rsidRPr="00776044" w:rsidRDefault="000651F9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CDE0" w14:textId="77777777" w:rsidR="000651F9" w:rsidRPr="00776044" w:rsidRDefault="000651F9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C411" w14:textId="77777777" w:rsidR="000651F9" w:rsidRPr="00776044" w:rsidRDefault="000651F9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BB22" w14:textId="77777777" w:rsidR="000651F9" w:rsidRPr="00776044" w:rsidRDefault="000651F9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E40A" w14:textId="77777777" w:rsidR="000651F9" w:rsidRPr="00776044" w:rsidRDefault="000651F9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</w:tr>
      <w:tr w:rsidR="000651F9" w:rsidRPr="008F0434" w14:paraId="3644A413" w14:textId="77777777" w:rsidTr="000A0550">
        <w:trPr>
          <w:trHeight w:val="266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4131" w14:textId="77777777" w:rsidR="000651F9" w:rsidRPr="00776044" w:rsidRDefault="000651F9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4D143" w14:textId="1F8A74E2" w:rsidR="000651F9" w:rsidRPr="00776044" w:rsidRDefault="000651F9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CD6B9" w14:textId="1DB2C743" w:rsidR="000651F9" w:rsidRPr="00776044" w:rsidRDefault="000651F9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4659E3" w14:textId="6E9321EA" w:rsidR="000651F9" w:rsidRPr="00776044" w:rsidRDefault="000651F9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3BC6" w14:textId="77777777" w:rsidR="000651F9" w:rsidRPr="00776044" w:rsidRDefault="000651F9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8DA66" w14:textId="4F4DB2B3" w:rsidR="000651F9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F28C4" w14:textId="72CD5EBB" w:rsidR="000651F9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5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FB930A" w14:textId="4BB826BE" w:rsidR="000651F9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</w:tr>
      <w:tr w:rsidR="000651F9" w:rsidRPr="008F0434" w14:paraId="4204B64D" w14:textId="77777777" w:rsidTr="000A0550">
        <w:trPr>
          <w:trHeight w:val="266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44A6" w14:textId="77777777" w:rsidR="000651F9" w:rsidRPr="00776044" w:rsidRDefault="000651F9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O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=(</w:t>
            </w:r>
            <w:proofErr w:type="gramEnd"/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or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 xml:space="preserve"> B)</w:t>
            </w: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13C50" w14:textId="1D890047" w:rsidR="000651F9" w:rsidRPr="00776044" w:rsidRDefault="000651F9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3C91F" w14:textId="2BDC576C" w:rsidR="000651F9" w:rsidRPr="00776044" w:rsidRDefault="000651F9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675EA2" w14:textId="0620785B" w:rsidR="000651F9" w:rsidRPr="00776044" w:rsidRDefault="000651F9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6BC7" w14:textId="77777777" w:rsidR="000651F9" w:rsidRPr="00776044" w:rsidRDefault="000651F9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Y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=(</w:t>
            </w:r>
            <w:proofErr w:type="gramEnd"/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A and B)</w:t>
            </w:r>
            <w:r w:rsidRPr="00776044"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=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1A61B" w14:textId="207B5F4C" w:rsidR="000651F9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E3A8A" w14:textId="38039FDB" w:rsidR="000651F9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A8AD14" w14:textId="7E1865B4" w:rsidR="000651F9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</w:tr>
      <w:tr w:rsidR="000651F9" w:rsidRPr="008F0434" w14:paraId="4AA70E7C" w14:textId="77777777" w:rsidTr="000A0550">
        <w:trPr>
          <w:trHeight w:val="279"/>
          <w:jc w:val="center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803D" w14:textId="77777777" w:rsidR="000651F9" w:rsidRPr="00776044" w:rsidRDefault="000651F9" w:rsidP="000A0550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E7CF4" w14:textId="26B5FFC5" w:rsidR="000651F9" w:rsidRPr="00776044" w:rsidRDefault="000651F9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C597C" w14:textId="3790FAEA" w:rsidR="000651F9" w:rsidRPr="00776044" w:rsidRDefault="000651F9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E1B068" w14:textId="4FF6AA6A" w:rsidR="000651F9" w:rsidRPr="00776044" w:rsidRDefault="000651F9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4EC3" w14:textId="77777777" w:rsidR="000651F9" w:rsidRPr="00776044" w:rsidRDefault="000651F9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F6588" w14:textId="09029FBB" w:rsidR="000651F9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6F252" w14:textId="44B68DCB" w:rsidR="000651F9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FAD415" w14:textId="2A6A7BD0" w:rsidR="000651F9" w:rsidRPr="00776044" w:rsidRDefault="00FC30D2" w:rsidP="000A0550">
            <w:pPr>
              <w:jc w:val="right"/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</w:tr>
    </w:tbl>
    <w:p w14:paraId="0A999FCC" w14:textId="6AC7491F" w:rsidR="000651F9" w:rsidRDefault="000651F9" w:rsidP="00776044">
      <w:pPr>
        <w:rPr>
          <w:b/>
          <w:bCs/>
          <w:sz w:val="36"/>
          <w:szCs w:val="36"/>
        </w:rPr>
      </w:pPr>
    </w:p>
    <w:p w14:paraId="7A4D07D8" w14:textId="21F9927B" w:rsidR="00623CD1" w:rsidRDefault="00623CD1" w:rsidP="00776044">
      <w:pPr>
        <w:rPr>
          <w:b/>
          <w:bCs/>
          <w:sz w:val="36"/>
          <w:szCs w:val="36"/>
        </w:rPr>
      </w:pPr>
    </w:p>
    <w:p w14:paraId="7E75330D" w14:textId="713466AA" w:rsidR="00623CD1" w:rsidRDefault="00623CD1" w:rsidP="00776044">
      <w:pPr>
        <w:rPr>
          <w:b/>
          <w:bCs/>
          <w:sz w:val="36"/>
          <w:szCs w:val="36"/>
        </w:rPr>
      </w:pPr>
    </w:p>
    <w:p w14:paraId="02538C29" w14:textId="5A34B2DF" w:rsidR="00623CD1" w:rsidRDefault="00623CD1" w:rsidP="00776044">
      <w:pPr>
        <w:rPr>
          <w:b/>
          <w:bCs/>
          <w:sz w:val="36"/>
          <w:szCs w:val="36"/>
        </w:rPr>
      </w:pPr>
    </w:p>
    <w:p w14:paraId="32BEF4C6" w14:textId="62C11FA7" w:rsidR="00623CD1" w:rsidRDefault="00623CD1" w:rsidP="00776044">
      <w:pPr>
        <w:rPr>
          <w:b/>
          <w:bCs/>
          <w:sz w:val="36"/>
          <w:szCs w:val="36"/>
        </w:rPr>
      </w:pPr>
    </w:p>
    <w:p w14:paraId="25E82DB3" w14:textId="572DF24F" w:rsidR="00623CD1" w:rsidRDefault="00623CD1" w:rsidP="00776044">
      <w:pPr>
        <w:rPr>
          <w:b/>
          <w:bCs/>
          <w:sz w:val="36"/>
          <w:szCs w:val="36"/>
        </w:rPr>
      </w:pPr>
    </w:p>
    <w:p w14:paraId="18B5A914" w14:textId="0C2418B8" w:rsidR="00623CD1" w:rsidRDefault="00623CD1" w:rsidP="00776044">
      <w:pPr>
        <w:rPr>
          <w:b/>
          <w:bCs/>
          <w:sz w:val="36"/>
          <w:szCs w:val="36"/>
        </w:rPr>
      </w:pPr>
    </w:p>
    <w:p w14:paraId="5FD50403" w14:textId="0A07D7A3" w:rsidR="00623CD1" w:rsidRDefault="00623CD1" w:rsidP="00776044">
      <w:pPr>
        <w:rPr>
          <w:b/>
          <w:bCs/>
          <w:sz w:val="36"/>
          <w:szCs w:val="36"/>
        </w:rPr>
      </w:pPr>
    </w:p>
    <w:p w14:paraId="69E834F2" w14:textId="77777777" w:rsidR="00623CD1" w:rsidRDefault="00623CD1" w:rsidP="00776044">
      <w:pPr>
        <w:rPr>
          <w:b/>
          <w:bCs/>
          <w:sz w:val="36"/>
          <w:szCs w:val="36"/>
        </w:rPr>
      </w:pPr>
    </w:p>
    <w:p w14:paraId="537D85C4" w14:textId="77777777" w:rsidR="00623CD1" w:rsidRDefault="00623CD1" w:rsidP="00776044">
      <w:pPr>
        <w:rPr>
          <w:b/>
          <w:bCs/>
          <w:sz w:val="36"/>
          <w:szCs w:val="36"/>
        </w:rPr>
      </w:pPr>
    </w:p>
    <w:p w14:paraId="691C4B34" w14:textId="11819416" w:rsidR="00D4037F" w:rsidRDefault="00D4037F" w:rsidP="007760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Pregunta: ¿Cómo </w:t>
      </w:r>
      <w:r w:rsidR="00E6454B">
        <w:rPr>
          <w:b/>
          <w:bCs/>
          <w:sz w:val="36"/>
          <w:szCs w:val="36"/>
        </w:rPr>
        <w:t>es</w:t>
      </w:r>
      <w:r>
        <w:rPr>
          <w:b/>
          <w:bCs/>
          <w:sz w:val="36"/>
          <w:szCs w:val="36"/>
        </w:rPr>
        <w:t xml:space="preserve"> el procedimiento para operar con imágenes en color?</w:t>
      </w:r>
      <w:r w:rsidR="00E6454B">
        <w:rPr>
          <w:b/>
          <w:bCs/>
          <w:sz w:val="36"/>
          <w:szCs w:val="36"/>
        </w:rPr>
        <w:t>, desarrollar un ejemplo.</w:t>
      </w:r>
    </w:p>
    <w:p w14:paraId="331AC857" w14:textId="25847BDD" w:rsidR="00623CD1" w:rsidRDefault="00623CD1" w:rsidP="00776044">
      <w:pPr>
        <w:rPr>
          <w:b/>
          <w:bCs/>
          <w:sz w:val="36"/>
          <w:szCs w:val="36"/>
        </w:rPr>
      </w:pPr>
    </w:p>
    <w:p w14:paraId="669080FC" w14:textId="50B12A1F" w:rsidR="00623CD1" w:rsidRDefault="00623CD1" w:rsidP="00776044">
      <w:pPr>
        <w:rPr>
          <w:b/>
          <w:bCs/>
          <w:sz w:val="36"/>
          <w:szCs w:val="36"/>
        </w:rPr>
      </w:pPr>
    </w:p>
    <w:p w14:paraId="2788B692" w14:textId="42D0BA3C" w:rsidR="00623CD1" w:rsidRDefault="00623CD1" w:rsidP="00623CD1">
      <w:pPr>
        <w:rPr>
          <w:rFonts w:ascii="Arial Narrow" w:hAnsi="Arial Narrow"/>
          <w:sz w:val="24"/>
          <w:szCs w:val="24"/>
        </w:rPr>
      </w:pPr>
    </w:p>
    <w:p w14:paraId="5C85564E" w14:textId="77777777" w:rsidR="00623CD1" w:rsidRPr="00623CD1" w:rsidRDefault="00623CD1" w:rsidP="00623CD1">
      <w:pPr>
        <w:rPr>
          <w:rFonts w:ascii="Arial Narrow" w:hAnsi="Arial Narrow"/>
          <w:sz w:val="24"/>
          <w:szCs w:val="24"/>
        </w:rPr>
      </w:pPr>
    </w:p>
    <w:sectPr w:rsidR="00623CD1" w:rsidRPr="00623CD1" w:rsidSect="004E108E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EAF6D" w14:textId="77777777" w:rsidR="008B2840" w:rsidRDefault="008B2840" w:rsidP="00650219">
      <w:r>
        <w:separator/>
      </w:r>
    </w:p>
  </w:endnote>
  <w:endnote w:type="continuationSeparator" w:id="0">
    <w:p w14:paraId="629338C2" w14:textId="77777777" w:rsidR="008B2840" w:rsidRDefault="008B2840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DD8F6" w14:textId="4928F58A" w:rsidR="000A0550" w:rsidRPr="00E6454B" w:rsidRDefault="000A0550" w:rsidP="00E6454B">
    <w:pPr>
      <w:pStyle w:val="Piedepgina"/>
      <w:jc w:val="right"/>
      <w:rPr>
        <w:rFonts w:ascii="Bradley Hand ITC" w:hAnsi="Bradley Hand ITC"/>
        <w:b/>
        <w:bCs/>
        <w:sz w:val="20"/>
        <w:szCs w:val="20"/>
      </w:rPr>
    </w:pPr>
    <w:r w:rsidRPr="00E6454B">
      <w:rPr>
        <w:rFonts w:ascii="Bradley Hand ITC" w:hAnsi="Bradley Hand ITC"/>
        <w:b/>
        <w:bCs/>
        <w:sz w:val="20"/>
        <w:szCs w:val="20"/>
      </w:rPr>
      <w:t>M. en C. María Elena Cruz Meza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F735F" w14:textId="77777777" w:rsidR="008B2840" w:rsidRDefault="008B2840" w:rsidP="00650219">
      <w:r>
        <w:separator/>
      </w:r>
    </w:p>
  </w:footnote>
  <w:footnote w:type="continuationSeparator" w:id="0">
    <w:p w14:paraId="38E53812" w14:textId="77777777" w:rsidR="008B2840" w:rsidRDefault="008B2840" w:rsidP="00650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DB0F8" w14:textId="06E2ED52" w:rsidR="000A0550" w:rsidRDefault="000A055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B712F8" wp14:editId="6C5F861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F48A38" w14:textId="584D5E4C" w:rsidR="000A0550" w:rsidRPr="00D4037F" w:rsidRDefault="000A0550" w:rsidP="00D4037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000000" w:themeColor="text1"/>
                                </w:rPr>
                              </w:pPr>
                              <w:r w:rsidRPr="00D4037F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Unidad de aprendizaje: “Análisis de </w:t>
                              </w:r>
                              <w:proofErr w:type="gramStart"/>
                              <w:r w:rsidRPr="00D4037F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Imágenes”   </w:t>
                              </w:r>
                              <w:proofErr w:type="gramEnd"/>
                              <w:r w:rsidRPr="00D4037F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       Grupo: 3CM1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AB712F8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000000" w:themeColor="text1"/>
                        <w:sz w:val="36"/>
                        <w:szCs w:val="36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F48A38" w14:textId="584D5E4C" w:rsidR="000A0550" w:rsidRPr="00D4037F" w:rsidRDefault="000A0550" w:rsidP="00D4037F">
                        <w:pPr>
                          <w:pStyle w:val="Encabezado"/>
                          <w:jc w:val="center"/>
                          <w:rPr>
                            <w:caps/>
                            <w:color w:val="000000" w:themeColor="text1"/>
                          </w:rPr>
                        </w:pPr>
                        <w:r w:rsidRPr="00D4037F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Unidad de aprendizaje: “Análisis de </w:t>
                        </w:r>
                        <w:proofErr w:type="gramStart"/>
                        <w:r w:rsidRPr="00D4037F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Imágenes”   </w:t>
                        </w:r>
                        <w:proofErr w:type="gramEnd"/>
                        <w:r w:rsidRPr="00D4037F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         Grupo: 3CM1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B0D78"/>
    <w:multiLevelType w:val="hybridMultilevel"/>
    <w:tmpl w:val="B958F5C0"/>
    <w:lvl w:ilvl="0" w:tplc="7D3AB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700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567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10B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7C0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E42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4D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5AF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F6D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C2217CA"/>
    <w:multiLevelType w:val="hybridMultilevel"/>
    <w:tmpl w:val="CE02AA92"/>
    <w:lvl w:ilvl="0" w:tplc="3ABCD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D25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582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C0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048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C08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CE5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54C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5C9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A2062C7"/>
    <w:multiLevelType w:val="hybridMultilevel"/>
    <w:tmpl w:val="5AE2F43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31397"/>
    <w:multiLevelType w:val="hybridMultilevel"/>
    <w:tmpl w:val="4DA2AAF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822CE5"/>
    <w:multiLevelType w:val="hybridMultilevel"/>
    <w:tmpl w:val="1272EC1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66C2942"/>
    <w:multiLevelType w:val="hybridMultilevel"/>
    <w:tmpl w:val="56DC961E"/>
    <w:lvl w:ilvl="0" w:tplc="5240ED2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9FB4D42"/>
    <w:multiLevelType w:val="hybridMultilevel"/>
    <w:tmpl w:val="23AE2212"/>
    <w:lvl w:ilvl="0" w:tplc="5240ED2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5943B7A"/>
    <w:multiLevelType w:val="hybridMultilevel"/>
    <w:tmpl w:val="ECCE2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0477D4"/>
    <w:multiLevelType w:val="hybridMultilevel"/>
    <w:tmpl w:val="A0988F3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691F6C"/>
    <w:multiLevelType w:val="hybridMultilevel"/>
    <w:tmpl w:val="45A2A6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BA653E"/>
    <w:multiLevelType w:val="hybridMultilevel"/>
    <w:tmpl w:val="8B40B9C4"/>
    <w:lvl w:ilvl="0" w:tplc="105633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F84797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B5AB81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C747F3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8A84F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3FA22E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820667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8F6BA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7E884F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48B921C0"/>
    <w:multiLevelType w:val="hybridMultilevel"/>
    <w:tmpl w:val="E3AAA240"/>
    <w:lvl w:ilvl="0" w:tplc="1EE21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FE6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789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58F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56C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8C5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087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826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02C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45C1DCA"/>
    <w:multiLevelType w:val="hybridMultilevel"/>
    <w:tmpl w:val="3CC6F6B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4"/>
  </w:num>
  <w:num w:numId="2">
    <w:abstractNumId w:val="13"/>
  </w:num>
  <w:num w:numId="3">
    <w:abstractNumId w:val="11"/>
  </w:num>
  <w:num w:numId="4">
    <w:abstractNumId w:val="37"/>
  </w:num>
  <w:num w:numId="5">
    <w:abstractNumId w:val="15"/>
  </w:num>
  <w:num w:numId="6">
    <w:abstractNumId w:val="29"/>
  </w:num>
  <w:num w:numId="7">
    <w:abstractNumId w:val="3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3"/>
  </w:num>
  <w:num w:numId="20">
    <w:abstractNumId w:val="35"/>
  </w:num>
  <w:num w:numId="21">
    <w:abstractNumId w:val="30"/>
  </w:num>
  <w:num w:numId="22">
    <w:abstractNumId w:val="12"/>
  </w:num>
  <w:num w:numId="23">
    <w:abstractNumId w:val="38"/>
  </w:num>
  <w:num w:numId="24">
    <w:abstractNumId w:val="22"/>
  </w:num>
  <w:num w:numId="25">
    <w:abstractNumId w:val="28"/>
  </w:num>
  <w:num w:numId="26">
    <w:abstractNumId w:val="36"/>
  </w:num>
  <w:num w:numId="27">
    <w:abstractNumId w:val="26"/>
  </w:num>
  <w:num w:numId="28">
    <w:abstractNumId w:val="24"/>
  </w:num>
  <w:num w:numId="29">
    <w:abstractNumId w:val="19"/>
  </w:num>
  <w:num w:numId="30">
    <w:abstractNumId w:val="21"/>
  </w:num>
  <w:num w:numId="31">
    <w:abstractNumId w:val="25"/>
  </w:num>
  <w:num w:numId="32">
    <w:abstractNumId w:val="33"/>
  </w:num>
  <w:num w:numId="33">
    <w:abstractNumId w:val="17"/>
  </w:num>
  <w:num w:numId="34">
    <w:abstractNumId w:val="10"/>
  </w:num>
  <w:num w:numId="35">
    <w:abstractNumId w:val="14"/>
  </w:num>
  <w:num w:numId="36">
    <w:abstractNumId w:val="32"/>
  </w:num>
  <w:num w:numId="37">
    <w:abstractNumId w:val="16"/>
  </w:num>
  <w:num w:numId="38">
    <w:abstractNumId w:val="27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44"/>
    <w:rsid w:val="000651F9"/>
    <w:rsid w:val="00096D7E"/>
    <w:rsid w:val="000A0550"/>
    <w:rsid w:val="001267EE"/>
    <w:rsid w:val="00173EE4"/>
    <w:rsid w:val="00236630"/>
    <w:rsid w:val="002770CD"/>
    <w:rsid w:val="0028533C"/>
    <w:rsid w:val="002E37E0"/>
    <w:rsid w:val="003B6087"/>
    <w:rsid w:val="00405555"/>
    <w:rsid w:val="004323AE"/>
    <w:rsid w:val="00453993"/>
    <w:rsid w:val="004A2A76"/>
    <w:rsid w:val="004B1C53"/>
    <w:rsid w:val="004D2A00"/>
    <w:rsid w:val="004E108E"/>
    <w:rsid w:val="00511243"/>
    <w:rsid w:val="00577371"/>
    <w:rsid w:val="00587419"/>
    <w:rsid w:val="00612C76"/>
    <w:rsid w:val="00617B59"/>
    <w:rsid w:val="00623CD1"/>
    <w:rsid w:val="00645252"/>
    <w:rsid w:val="00645EE8"/>
    <w:rsid w:val="00650219"/>
    <w:rsid w:val="00661D2B"/>
    <w:rsid w:val="006C6B50"/>
    <w:rsid w:val="006D3D74"/>
    <w:rsid w:val="006F190C"/>
    <w:rsid w:val="00762A45"/>
    <w:rsid w:val="00772ED2"/>
    <w:rsid w:val="00776044"/>
    <w:rsid w:val="007C2400"/>
    <w:rsid w:val="0083569A"/>
    <w:rsid w:val="0085494F"/>
    <w:rsid w:val="00896761"/>
    <w:rsid w:val="008B2840"/>
    <w:rsid w:val="008F0434"/>
    <w:rsid w:val="00931C69"/>
    <w:rsid w:val="00961960"/>
    <w:rsid w:val="00966BE3"/>
    <w:rsid w:val="0099653A"/>
    <w:rsid w:val="00A9204E"/>
    <w:rsid w:val="00CB2B32"/>
    <w:rsid w:val="00CC7B25"/>
    <w:rsid w:val="00D4037F"/>
    <w:rsid w:val="00DD27A7"/>
    <w:rsid w:val="00DF27B6"/>
    <w:rsid w:val="00E6454B"/>
    <w:rsid w:val="00EB684E"/>
    <w:rsid w:val="00EF71D6"/>
    <w:rsid w:val="00F15B0D"/>
    <w:rsid w:val="00FC1A5E"/>
    <w:rsid w:val="00FC30D2"/>
    <w:rsid w:val="00FD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4D5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2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%20Guzman%20Cruz\AppData\Local\Microsoft\Office\16.0\DTS\es-ES%7bD78911C1-96D0-4B09-841B-06DF187A36F2%7d\%7b9709A68A-5A2A-41FF-AB65-5DBCEF0C0F4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100978-b513-4012-9089-b0275db95d4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E03C9C0E98E4481E7E2FBB4475B5A" ma:contentTypeVersion="1" ma:contentTypeDescription="Create a new document." ma:contentTypeScope="" ma:versionID="1390cf34930e3019fad7877a8031ea0c">
  <xsd:schema xmlns:xsd="http://www.w3.org/2001/XMLSchema" xmlns:xs="http://www.w3.org/2001/XMLSchema" xmlns:p="http://schemas.microsoft.com/office/2006/metadata/properties" xmlns:ns2="6c100978-b513-4012-9089-b0275db95d49" targetNamespace="http://schemas.microsoft.com/office/2006/metadata/properties" ma:root="true" ma:fieldsID="dc735f87ca28c5cfc42e165d69adc482" ns2:_="">
    <xsd:import namespace="6c100978-b513-4012-9089-b0275db95d4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00978-b513-4012-9089-b0275db95d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EC7FF06-D864-4F0F-9163-5FC11A5DF8B5}"/>
</file>

<file path=customXml/itemProps3.xml><?xml version="1.0" encoding="utf-8"?>
<ds:datastoreItem xmlns:ds="http://schemas.openxmlformats.org/officeDocument/2006/customXml" ds:itemID="{39BEF874-BA1D-48F6-9855-FC0584619EB3}"/>
</file>

<file path=docProps/app.xml><?xml version="1.0" encoding="utf-8"?>
<Properties xmlns="http://schemas.openxmlformats.org/officeDocument/2006/extended-properties" xmlns:vt="http://schemas.openxmlformats.org/officeDocument/2006/docPropsVTypes">
  <Template>{9709A68A-5A2A-41FF-AB65-5DBCEF0C0F43}tf02786999_win32</Template>
  <TotalTime>0</TotalTime>
  <Pages>6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aprendizaje: “Análisis de Imágenes”             Grupo: 3CM1</vt:lpstr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aprendizaje: “Análisis de Imágenes”             Grupo: 3CM1</dc:title>
  <dc:subject/>
  <dc:creator/>
  <cp:keywords/>
  <dc:description/>
  <cp:lastModifiedBy/>
  <cp:revision>1</cp:revision>
  <dcterms:created xsi:type="dcterms:W3CDTF">2020-10-27T00:24:00Z</dcterms:created>
  <dcterms:modified xsi:type="dcterms:W3CDTF">2020-10-27T09:23:00Z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0x010100F66E03C9C0E98E4481E7E2FBB4475B5A</vt:lpwstr>
  </property>
</Properties>
</file>